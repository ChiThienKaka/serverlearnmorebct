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898F" w14:textId="71714EF0" w:rsidR="00F23D3E" w:rsidRDefault="00A34FA4">
      <w:pPr>
        <w:spacing w:before="1" w:line="220" w:lineRule="exact"/>
        <w:rPr>
          <w:sz w:val="22"/>
          <w:szCs w:val="22"/>
        </w:rPr>
        <w:sectPr w:rsidR="00F23D3E">
          <w:pgSz w:w="16840" w:h="11920" w:orient="landscape"/>
          <w:pgMar w:top="1080" w:right="1020" w:bottom="280" w:left="92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12B1D1A0" wp14:editId="35E08FDE">
                <wp:simplePos x="0" y="0"/>
                <wp:positionH relativeFrom="page">
                  <wp:posOffset>7077177</wp:posOffset>
                </wp:positionH>
                <wp:positionV relativeFrom="paragraph">
                  <wp:posOffset>557665</wp:posOffset>
                </wp:positionV>
                <wp:extent cx="1038225" cy="0"/>
                <wp:effectExtent l="9525" t="12700" r="9525" b="635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8225" cy="0"/>
                          <a:chOff x="2835" y="365"/>
                          <a:chExt cx="1635" cy="0"/>
                        </a:xfrm>
                      </wpg:grpSpPr>
                      <wps:wsp>
                        <wps:cNvPr id="4" name="Freeform 27"/>
                        <wps:cNvSpPr>
                          <a:spLocks/>
                        </wps:cNvSpPr>
                        <wps:spPr bwMode="auto">
                          <a:xfrm>
                            <a:off x="2835" y="365"/>
                            <a:ext cx="1635" cy="0"/>
                          </a:xfrm>
                          <a:custGeom>
                            <a:avLst/>
                            <a:gdLst>
                              <a:gd name="T0" fmla="+- 0 2835 2835"/>
                              <a:gd name="T1" fmla="*/ T0 w 1635"/>
                              <a:gd name="T2" fmla="+- 0 4470 2835"/>
                              <a:gd name="T3" fmla="*/ T2 w 16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35">
                                <a:moveTo>
                                  <a:pt x="0" y="0"/>
                                </a:moveTo>
                                <a:lnTo>
                                  <a:pt x="163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1EB21D" id="Group 3" o:spid="_x0000_s1026" style="position:absolute;margin-left:557.25pt;margin-top:43.9pt;width:81.75pt;height:0;z-index:-431;mso-position-horizontal-relative:page" coordorigin="2835,365" coordsize="16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">
                <v:shape id="Freeform 27" o:spid="_x0000_s1027" style="position:absolute;left:2835;top:365;width:1635;height:0;visibility:visible;mso-wrap-style:square;v-text-anchor:top" coordsize="16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" path="m,l1635,e" filled="f">
                  <v:path arrowok="t" o:connecttype="custom" o:connectlocs="0,0;1635,0" o:connectangles="0,0"/>
                </v:shape>
                <w10:wrap anchorx="page"/>
              </v:group>
            </w:pict>
          </mc:Fallback>
        </mc:AlternateContent>
      </w:r>
    </w:p>
    <w:p w14:paraId="6F18F34F" w14:textId="77777777" w:rsidR="00F23D3E" w:rsidRDefault="002B6142" w:rsidP="00844093">
      <w:pPr>
        <w:spacing w:before="29"/>
        <w:ind w:left="1350"/>
        <w:rPr>
          <w:sz w:val="24"/>
          <w:szCs w:val="24"/>
        </w:rPr>
      </w:pP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Ư</w:t>
      </w:r>
      <w:r>
        <w:rPr>
          <w:spacing w:val="1"/>
          <w:sz w:val="24"/>
          <w:szCs w:val="24"/>
        </w:rPr>
        <w:t>ỜN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Đ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>Ủ</w:t>
      </w:r>
      <w:r>
        <w:rPr>
          <w:spacing w:val="1"/>
          <w:sz w:val="24"/>
          <w:szCs w:val="24"/>
        </w:rPr>
        <w:t xml:space="preserve"> DẦ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MỘ</w:t>
      </w:r>
      <w:r>
        <w:rPr>
          <w:sz w:val="24"/>
          <w:szCs w:val="24"/>
        </w:rPr>
        <w:t>T</w:t>
      </w:r>
    </w:p>
    <w:p w14:paraId="2B3B1F07" w14:textId="696D4652" w:rsidR="00F23D3E" w:rsidRDefault="0039342C">
      <w:pPr>
        <w:spacing w:line="260" w:lineRule="exact"/>
        <w:ind w:left="1185" w:right="-56"/>
        <w:rPr>
          <w:sz w:val="24"/>
          <w:szCs w:val="24"/>
        </w:rPr>
      </w:pPr>
      <w:r>
        <w:pict w14:anchorId="12B1D1A0">
          <v:group id="_x0000_s1026" style="position:absolute;left:0;text-align:left;margin-left:141.75pt;margin-top:18.25pt;width:81.75pt;height:0;z-index:-251658240;mso-position-horizontal-relative:page" coordorigin="2835,365" coordsize="1635,0">
            <v:shape id="_x0000_s1027" style="position:absolute;left:2835;top:365;width:1635;height:0" coordorigin="2835,365" coordsize="1635,0" path="m2835,365r1635,e" filled="f">
              <v:path arrowok="t"/>
            </v:shape>
            <w10:wrap anchorx="page"/>
          </v:group>
        </w:pict>
      </w:r>
      <w:r w:rsidR="00A34FA4">
        <w:rPr>
          <w:b/>
          <w:spacing w:val="-2"/>
          <w:position w:val="-1"/>
          <w:sz w:val="24"/>
          <w:szCs w:val="24"/>
        </w:rPr>
        <w:t>VIỆN</w:t>
      </w:r>
      <w:r w:rsidR="002B6142">
        <w:rPr>
          <w:b/>
          <w:spacing w:val="1"/>
          <w:position w:val="-1"/>
          <w:sz w:val="24"/>
          <w:szCs w:val="24"/>
        </w:rPr>
        <w:t xml:space="preserve"> </w:t>
      </w:r>
      <w:r w:rsidR="002B6142">
        <w:rPr>
          <w:b/>
          <w:spacing w:val="-2"/>
          <w:position w:val="-1"/>
          <w:sz w:val="24"/>
          <w:szCs w:val="24"/>
        </w:rPr>
        <w:t>K</w:t>
      </w:r>
      <w:r w:rsidR="002B6142">
        <w:rPr>
          <w:b/>
          <w:position w:val="-1"/>
          <w:sz w:val="24"/>
          <w:szCs w:val="24"/>
        </w:rPr>
        <w:t>Ỹ</w:t>
      </w:r>
      <w:r w:rsidR="002B6142">
        <w:rPr>
          <w:b/>
          <w:spacing w:val="1"/>
          <w:position w:val="-1"/>
          <w:sz w:val="24"/>
          <w:szCs w:val="24"/>
        </w:rPr>
        <w:t xml:space="preserve"> </w:t>
      </w:r>
      <w:r w:rsidR="002B6142">
        <w:rPr>
          <w:b/>
          <w:position w:val="-1"/>
          <w:sz w:val="24"/>
          <w:szCs w:val="24"/>
        </w:rPr>
        <w:t>T</w:t>
      </w:r>
      <w:r w:rsidR="002B6142">
        <w:rPr>
          <w:b/>
          <w:spacing w:val="-2"/>
          <w:position w:val="-1"/>
          <w:sz w:val="24"/>
          <w:szCs w:val="24"/>
        </w:rPr>
        <w:t>H</w:t>
      </w:r>
      <w:r w:rsidR="002B6142">
        <w:rPr>
          <w:b/>
          <w:spacing w:val="1"/>
          <w:position w:val="-1"/>
          <w:sz w:val="24"/>
          <w:szCs w:val="24"/>
        </w:rPr>
        <w:t>UẬ</w:t>
      </w:r>
      <w:r w:rsidR="002B6142">
        <w:rPr>
          <w:b/>
          <w:position w:val="-1"/>
          <w:sz w:val="24"/>
          <w:szCs w:val="24"/>
        </w:rPr>
        <w:t xml:space="preserve">T </w:t>
      </w:r>
      <w:r w:rsidR="002B6142">
        <w:rPr>
          <w:b/>
          <w:spacing w:val="1"/>
          <w:position w:val="-1"/>
          <w:sz w:val="24"/>
          <w:szCs w:val="24"/>
        </w:rPr>
        <w:t>C</w:t>
      </w:r>
      <w:r w:rsidR="002B6142">
        <w:rPr>
          <w:b/>
          <w:spacing w:val="-2"/>
          <w:position w:val="-1"/>
          <w:sz w:val="24"/>
          <w:szCs w:val="24"/>
        </w:rPr>
        <w:t>Ô</w:t>
      </w:r>
      <w:r w:rsidR="002B6142">
        <w:rPr>
          <w:b/>
          <w:spacing w:val="1"/>
          <w:position w:val="-1"/>
          <w:sz w:val="24"/>
          <w:szCs w:val="24"/>
        </w:rPr>
        <w:t>N</w:t>
      </w:r>
      <w:r w:rsidR="002B6142">
        <w:rPr>
          <w:b/>
          <w:position w:val="-1"/>
          <w:sz w:val="24"/>
          <w:szCs w:val="24"/>
        </w:rPr>
        <w:t>G</w:t>
      </w:r>
      <w:r w:rsidR="002B6142">
        <w:rPr>
          <w:b/>
          <w:spacing w:val="-2"/>
          <w:position w:val="-1"/>
          <w:sz w:val="24"/>
          <w:szCs w:val="24"/>
        </w:rPr>
        <w:t xml:space="preserve"> </w:t>
      </w:r>
      <w:r w:rsidR="002B6142">
        <w:rPr>
          <w:b/>
          <w:spacing w:val="1"/>
          <w:position w:val="-1"/>
          <w:sz w:val="24"/>
          <w:szCs w:val="24"/>
        </w:rPr>
        <w:t>N</w:t>
      </w:r>
      <w:r w:rsidR="002B6142">
        <w:rPr>
          <w:b/>
          <w:spacing w:val="-2"/>
          <w:position w:val="-1"/>
          <w:sz w:val="24"/>
          <w:szCs w:val="24"/>
        </w:rPr>
        <w:t>GH</w:t>
      </w:r>
      <w:r w:rsidR="002B6142">
        <w:rPr>
          <w:b/>
          <w:position w:val="-1"/>
          <w:sz w:val="24"/>
          <w:szCs w:val="24"/>
        </w:rPr>
        <w:t>Ệ</w:t>
      </w:r>
    </w:p>
    <w:p w14:paraId="162216CD" w14:textId="77777777" w:rsidR="00F23D3E" w:rsidRDefault="002B6142">
      <w:pPr>
        <w:spacing w:before="32" w:line="260" w:lineRule="exact"/>
        <w:ind w:left="990" w:right="1293" w:hanging="990"/>
        <w:rPr>
          <w:sz w:val="24"/>
          <w:szCs w:val="24"/>
        </w:rPr>
        <w:sectPr w:rsidR="00F23D3E">
          <w:type w:val="continuous"/>
          <w:pgSz w:w="16840" w:h="11920" w:orient="landscape"/>
          <w:pgMar w:top="1180" w:right="1020" w:bottom="280" w:left="920" w:header="720" w:footer="720" w:gutter="0"/>
          <w:cols w:num="2" w:space="720" w:equalWidth="0">
            <w:col w:w="4795" w:space="3763"/>
            <w:col w:w="6342"/>
          </w:cols>
        </w:sectPr>
      </w:pPr>
      <w:r>
        <w:br w:type="column"/>
      </w:r>
      <w:r>
        <w:rPr>
          <w:b/>
          <w:spacing w:val="1"/>
          <w:sz w:val="24"/>
          <w:szCs w:val="24"/>
        </w:rPr>
        <w:t>C</w:t>
      </w:r>
      <w:r>
        <w:rPr>
          <w:b/>
          <w:spacing w:val="-2"/>
          <w:sz w:val="24"/>
          <w:szCs w:val="24"/>
        </w:rPr>
        <w:t>Ộ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HÒ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 xml:space="preserve"> X</w:t>
      </w:r>
      <w:r>
        <w:rPr>
          <w:b/>
          <w:sz w:val="24"/>
          <w:szCs w:val="24"/>
        </w:rPr>
        <w:t>Ã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HỘ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 xml:space="preserve"> C</w:t>
      </w:r>
      <w:r>
        <w:rPr>
          <w:b/>
          <w:spacing w:val="-2"/>
          <w:sz w:val="24"/>
          <w:szCs w:val="24"/>
        </w:rPr>
        <w:t>H</w:t>
      </w:r>
      <w:r>
        <w:rPr>
          <w:b/>
          <w:sz w:val="24"/>
          <w:szCs w:val="24"/>
        </w:rPr>
        <w:t>Ủ</w:t>
      </w:r>
      <w:r>
        <w:rPr>
          <w:b/>
          <w:spacing w:val="1"/>
          <w:sz w:val="24"/>
          <w:szCs w:val="24"/>
        </w:rPr>
        <w:t xml:space="preserve"> N</w:t>
      </w:r>
      <w:r>
        <w:rPr>
          <w:b/>
          <w:spacing w:val="-2"/>
          <w:sz w:val="24"/>
          <w:szCs w:val="24"/>
        </w:rPr>
        <w:t>GH</w:t>
      </w:r>
      <w:r>
        <w:rPr>
          <w:b/>
          <w:spacing w:val="1"/>
          <w:sz w:val="24"/>
          <w:szCs w:val="24"/>
        </w:rPr>
        <w:t>Ĩ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 xml:space="preserve"> VI</w:t>
      </w:r>
      <w:r>
        <w:rPr>
          <w:b/>
          <w:sz w:val="24"/>
          <w:szCs w:val="24"/>
        </w:rPr>
        <w:t>ỆT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NA</w:t>
      </w:r>
      <w:r>
        <w:rPr>
          <w:b/>
          <w:sz w:val="24"/>
          <w:szCs w:val="24"/>
        </w:rPr>
        <w:t xml:space="preserve">M </w:t>
      </w:r>
      <w:r>
        <w:rPr>
          <w:b/>
          <w:spacing w:val="1"/>
          <w:sz w:val="24"/>
          <w:szCs w:val="24"/>
        </w:rPr>
        <w:t>Đ</w:t>
      </w:r>
      <w:r>
        <w:rPr>
          <w:b/>
          <w:sz w:val="24"/>
          <w:szCs w:val="24"/>
        </w:rPr>
        <w:t>ộc</w:t>
      </w:r>
      <w:r>
        <w:rPr>
          <w:b/>
          <w:spacing w:val="-2"/>
          <w:sz w:val="24"/>
          <w:szCs w:val="24"/>
        </w:rPr>
        <w:t xml:space="preserve"> l</w:t>
      </w:r>
      <w:r>
        <w:rPr>
          <w:b/>
          <w:sz w:val="24"/>
          <w:szCs w:val="24"/>
        </w:rPr>
        <w:t>ập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– Tự</w:t>
      </w:r>
      <w:r>
        <w:rPr>
          <w:b/>
          <w:spacing w:val="1"/>
          <w:sz w:val="24"/>
          <w:szCs w:val="24"/>
        </w:rPr>
        <w:t xml:space="preserve"> d</w:t>
      </w:r>
      <w:r>
        <w:rPr>
          <w:b/>
          <w:sz w:val="24"/>
          <w:szCs w:val="24"/>
        </w:rPr>
        <w:t xml:space="preserve">o – </w:t>
      </w:r>
      <w:r>
        <w:rPr>
          <w:b/>
          <w:spacing w:val="-2"/>
          <w:sz w:val="24"/>
          <w:szCs w:val="24"/>
        </w:rPr>
        <w:t>H</w:t>
      </w:r>
      <w:r>
        <w:rPr>
          <w:b/>
          <w:sz w:val="24"/>
          <w:szCs w:val="24"/>
        </w:rPr>
        <w:t>ạ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pacing w:val="-3"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ú</w:t>
      </w:r>
      <w:r>
        <w:rPr>
          <w:b/>
          <w:sz w:val="24"/>
          <w:szCs w:val="24"/>
        </w:rPr>
        <w:t>c</w:t>
      </w:r>
    </w:p>
    <w:p w14:paraId="34D18659" w14:textId="19E60465" w:rsidR="00F23D3E" w:rsidRDefault="00F23D3E">
      <w:pPr>
        <w:spacing w:line="200" w:lineRule="exact"/>
      </w:pPr>
    </w:p>
    <w:p w14:paraId="651BCFEF" w14:textId="2ACF0195" w:rsidR="00F23D3E" w:rsidRDefault="00F23D3E">
      <w:pPr>
        <w:spacing w:line="200" w:lineRule="exact"/>
      </w:pPr>
    </w:p>
    <w:p w14:paraId="7704E83A" w14:textId="7E3E8851" w:rsidR="00F23D3E" w:rsidRDefault="00F23D3E">
      <w:pPr>
        <w:spacing w:line="200" w:lineRule="exact"/>
      </w:pPr>
    </w:p>
    <w:p w14:paraId="124DE233" w14:textId="451ECEF0" w:rsidR="00F23D3E" w:rsidRDefault="00F23D3E">
      <w:pPr>
        <w:spacing w:before="18" w:line="280" w:lineRule="exact"/>
        <w:rPr>
          <w:sz w:val="28"/>
          <w:szCs w:val="28"/>
        </w:rPr>
      </w:pPr>
    </w:p>
    <w:p w14:paraId="50EB6C02" w14:textId="68B32737" w:rsidR="00F23D3E" w:rsidRDefault="002B6142">
      <w:pPr>
        <w:spacing w:before="18"/>
        <w:ind w:left="3858" w:right="3869"/>
        <w:jc w:val="center"/>
        <w:rPr>
          <w:sz w:val="32"/>
          <w:szCs w:val="32"/>
        </w:rPr>
      </w:pPr>
      <w:r>
        <w:rPr>
          <w:b/>
          <w:sz w:val="32"/>
          <w:szCs w:val="32"/>
        </w:rPr>
        <w:t>PH</w:t>
      </w:r>
      <w:r>
        <w:rPr>
          <w:b/>
          <w:spacing w:val="1"/>
          <w:sz w:val="32"/>
          <w:szCs w:val="32"/>
        </w:rPr>
        <w:t>IẾ</w:t>
      </w:r>
      <w:r>
        <w:rPr>
          <w:b/>
          <w:sz w:val="32"/>
          <w:szCs w:val="32"/>
        </w:rPr>
        <w:t>U</w:t>
      </w:r>
      <w:r>
        <w:rPr>
          <w:b/>
          <w:spacing w:val="-1"/>
          <w:sz w:val="32"/>
          <w:szCs w:val="32"/>
        </w:rPr>
        <w:t xml:space="preserve"> ĐÁN</w:t>
      </w:r>
      <w:r>
        <w:rPr>
          <w:b/>
          <w:sz w:val="32"/>
          <w:szCs w:val="32"/>
        </w:rPr>
        <w:t xml:space="preserve">H </w:t>
      </w:r>
      <w:r>
        <w:rPr>
          <w:b/>
          <w:spacing w:val="1"/>
          <w:sz w:val="32"/>
          <w:szCs w:val="32"/>
        </w:rPr>
        <w:t>G</w:t>
      </w:r>
      <w:r>
        <w:rPr>
          <w:b/>
          <w:sz w:val="32"/>
          <w:szCs w:val="32"/>
        </w:rPr>
        <w:t xml:space="preserve">IÁ </w:t>
      </w:r>
      <w:r>
        <w:rPr>
          <w:b/>
          <w:spacing w:val="1"/>
          <w:sz w:val="32"/>
          <w:szCs w:val="32"/>
        </w:rPr>
        <w:t>TH</w:t>
      </w:r>
      <w:r>
        <w:rPr>
          <w:b/>
          <w:sz w:val="32"/>
          <w:szCs w:val="32"/>
        </w:rPr>
        <w:t>ỰC TẬP</w:t>
      </w:r>
      <w:r>
        <w:rPr>
          <w:b/>
          <w:spacing w:val="3"/>
          <w:sz w:val="32"/>
          <w:szCs w:val="32"/>
        </w:rPr>
        <w:t xml:space="preserve"> </w:t>
      </w:r>
      <w:r>
        <w:rPr>
          <w:b/>
          <w:spacing w:val="-1"/>
          <w:sz w:val="32"/>
          <w:szCs w:val="32"/>
        </w:rPr>
        <w:t>D</w:t>
      </w:r>
      <w:r>
        <w:rPr>
          <w:b/>
          <w:spacing w:val="1"/>
          <w:sz w:val="32"/>
          <w:szCs w:val="32"/>
        </w:rPr>
        <w:t>O</w:t>
      </w:r>
      <w:r>
        <w:rPr>
          <w:b/>
          <w:spacing w:val="-1"/>
          <w:sz w:val="32"/>
          <w:szCs w:val="32"/>
        </w:rPr>
        <w:t>AN</w:t>
      </w:r>
      <w:r>
        <w:rPr>
          <w:b/>
          <w:sz w:val="32"/>
          <w:szCs w:val="32"/>
        </w:rPr>
        <w:t xml:space="preserve">H </w:t>
      </w:r>
      <w:r>
        <w:rPr>
          <w:b/>
          <w:spacing w:val="-1"/>
          <w:sz w:val="32"/>
          <w:szCs w:val="32"/>
        </w:rPr>
        <w:t>N</w:t>
      </w:r>
      <w:r>
        <w:rPr>
          <w:b/>
          <w:spacing w:val="1"/>
          <w:sz w:val="32"/>
          <w:szCs w:val="32"/>
        </w:rPr>
        <w:t>GH</w:t>
      </w:r>
      <w:r>
        <w:rPr>
          <w:b/>
          <w:sz w:val="32"/>
          <w:szCs w:val="32"/>
        </w:rPr>
        <w:t>I</w:t>
      </w:r>
      <w:r>
        <w:rPr>
          <w:b/>
          <w:spacing w:val="2"/>
          <w:sz w:val="32"/>
          <w:szCs w:val="32"/>
        </w:rPr>
        <w:t>Ệ</w:t>
      </w:r>
      <w:r>
        <w:rPr>
          <w:b/>
          <w:sz w:val="32"/>
          <w:szCs w:val="32"/>
        </w:rPr>
        <w:t>P</w:t>
      </w:r>
    </w:p>
    <w:p w14:paraId="729B6C61" w14:textId="036C4732" w:rsidR="00F23D3E" w:rsidRDefault="002B6142">
      <w:pPr>
        <w:spacing w:before="3"/>
        <w:ind w:left="3662" w:right="3675"/>
        <w:jc w:val="center"/>
        <w:rPr>
          <w:sz w:val="26"/>
          <w:szCs w:val="26"/>
        </w:rPr>
      </w:pPr>
      <w:r>
        <w:rPr>
          <w:spacing w:val="-2"/>
          <w:sz w:val="26"/>
          <w:szCs w:val="26"/>
        </w:rPr>
        <w:t>(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 xml:space="preserve">ùng cho </w:t>
      </w:r>
      <w:r>
        <w:rPr>
          <w:spacing w:val="-3"/>
          <w:sz w:val="26"/>
          <w:szCs w:val="26"/>
        </w:rPr>
        <w:t>t</w:t>
      </w:r>
      <w:r>
        <w:rPr>
          <w:sz w:val="26"/>
          <w:szCs w:val="26"/>
        </w:rPr>
        <w:t>hành v</w:t>
      </w:r>
      <w:r>
        <w:rPr>
          <w:spacing w:val="-3"/>
          <w:sz w:val="26"/>
          <w:szCs w:val="26"/>
        </w:rPr>
        <w:t>i</w:t>
      </w:r>
      <w:r>
        <w:rPr>
          <w:sz w:val="26"/>
          <w:szCs w:val="26"/>
        </w:rPr>
        <w:t>ên hội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ồ</w:t>
      </w:r>
      <w:r>
        <w:rPr>
          <w:sz w:val="26"/>
          <w:szCs w:val="26"/>
        </w:rPr>
        <w:t xml:space="preserve">ng </w:t>
      </w:r>
      <w:r>
        <w:rPr>
          <w:spacing w:val="5"/>
          <w:sz w:val="26"/>
          <w:szCs w:val="26"/>
        </w:rPr>
        <w:t>đ</w:t>
      </w:r>
      <w:r>
        <w:rPr>
          <w:sz w:val="26"/>
          <w:szCs w:val="26"/>
        </w:rPr>
        <w:t>ánh g</w:t>
      </w:r>
      <w:r>
        <w:rPr>
          <w:spacing w:val="-3"/>
          <w:sz w:val="26"/>
          <w:szCs w:val="26"/>
        </w:rPr>
        <w:t>i</w:t>
      </w:r>
      <w:r>
        <w:rPr>
          <w:sz w:val="26"/>
          <w:szCs w:val="26"/>
        </w:rPr>
        <w:t>á k</w:t>
      </w:r>
      <w:r>
        <w:rPr>
          <w:spacing w:val="5"/>
          <w:sz w:val="26"/>
          <w:szCs w:val="26"/>
        </w:rPr>
        <w:t>ế</w:t>
      </w:r>
      <w:r>
        <w:rPr>
          <w:sz w:val="26"/>
          <w:szCs w:val="26"/>
        </w:rPr>
        <w:t>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quả</w:t>
      </w:r>
      <w:r>
        <w:rPr>
          <w:spacing w:val="5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t</w:t>
      </w:r>
      <w:r>
        <w:rPr>
          <w:sz w:val="26"/>
          <w:szCs w:val="26"/>
        </w:rPr>
        <w:t>h</w:t>
      </w:r>
      <w:r>
        <w:rPr>
          <w:spacing w:val="-1"/>
          <w:sz w:val="26"/>
          <w:szCs w:val="26"/>
        </w:rPr>
        <w:t>ự</w:t>
      </w:r>
      <w:r>
        <w:rPr>
          <w:sz w:val="26"/>
          <w:szCs w:val="26"/>
        </w:rPr>
        <w:t xml:space="preserve">c </w:t>
      </w:r>
      <w:r>
        <w:rPr>
          <w:spacing w:val="-3"/>
          <w:sz w:val="26"/>
          <w:szCs w:val="26"/>
        </w:rPr>
        <w:t>t</w:t>
      </w:r>
      <w:r>
        <w:rPr>
          <w:sz w:val="26"/>
          <w:szCs w:val="26"/>
        </w:rPr>
        <w:t>ập doanh ng</w:t>
      </w:r>
      <w:r>
        <w:rPr>
          <w:spacing w:val="4"/>
          <w:sz w:val="26"/>
          <w:szCs w:val="26"/>
        </w:rPr>
        <w:t>h</w:t>
      </w:r>
      <w:r>
        <w:rPr>
          <w:spacing w:val="-2"/>
          <w:sz w:val="26"/>
          <w:szCs w:val="26"/>
        </w:rPr>
        <w:t>i</w:t>
      </w:r>
      <w:r>
        <w:rPr>
          <w:sz w:val="26"/>
          <w:szCs w:val="26"/>
        </w:rPr>
        <w:t>ệp)</w:t>
      </w:r>
    </w:p>
    <w:p w14:paraId="4F99B568" w14:textId="520F9C33" w:rsidR="00F23D3E" w:rsidRDefault="00F23D3E">
      <w:pPr>
        <w:spacing w:before="1" w:line="180" w:lineRule="exact"/>
        <w:rPr>
          <w:sz w:val="19"/>
          <w:szCs w:val="19"/>
        </w:rPr>
      </w:pPr>
    </w:p>
    <w:p w14:paraId="56D12D79" w14:textId="3C9DAD4B" w:rsidR="00F23D3E" w:rsidRDefault="00F23D3E">
      <w:pPr>
        <w:spacing w:line="200" w:lineRule="exact"/>
      </w:pPr>
    </w:p>
    <w:p w14:paraId="31CA5ADE" w14:textId="0CDEBBE0" w:rsidR="00F23D3E" w:rsidRDefault="00F23D3E">
      <w:pPr>
        <w:spacing w:line="200" w:lineRule="exact"/>
      </w:pPr>
    </w:p>
    <w:p w14:paraId="3B0CBD4E" w14:textId="1410DA72" w:rsidR="00F23D3E" w:rsidRDefault="00F23D3E">
      <w:pPr>
        <w:spacing w:line="200" w:lineRule="exact"/>
      </w:pPr>
    </w:p>
    <w:p w14:paraId="70B28491" w14:textId="184996D3" w:rsidR="00203FDB" w:rsidRDefault="002B6142">
      <w:pPr>
        <w:spacing w:line="445" w:lineRule="auto"/>
        <w:ind w:left="1776" w:right="2642"/>
        <w:rPr>
          <w:sz w:val="26"/>
          <w:szCs w:val="26"/>
        </w:rPr>
      </w:pP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 xml:space="preserve">ọ và </w:t>
      </w:r>
      <w:r>
        <w:rPr>
          <w:spacing w:val="-3"/>
          <w:sz w:val="26"/>
          <w:szCs w:val="26"/>
        </w:rPr>
        <w:t>t</w:t>
      </w:r>
      <w:r>
        <w:rPr>
          <w:sz w:val="26"/>
          <w:szCs w:val="26"/>
        </w:rPr>
        <w:t xml:space="preserve">ên </w:t>
      </w:r>
      <w:r>
        <w:rPr>
          <w:spacing w:val="-2"/>
          <w:sz w:val="26"/>
          <w:szCs w:val="26"/>
        </w:rPr>
        <w:t>si</w:t>
      </w:r>
      <w:r>
        <w:rPr>
          <w:sz w:val="26"/>
          <w:szCs w:val="26"/>
        </w:rPr>
        <w:t>nh v</w:t>
      </w:r>
      <w:r>
        <w:rPr>
          <w:spacing w:val="-2"/>
          <w:sz w:val="26"/>
          <w:szCs w:val="26"/>
        </w:rPr>
        <w:t>i</w:t>
      </w:r>
      <w:r>
        <w:rPr>
          <w:sz w:val="26"/>
          <w:szCs w:val="26"/>
        </w:rPr>
        <w:t>ên</w:t>
      </w:r>
      <w:r>
        <w:rPr>
          <w:spacing w:val="4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pacing w:val="-1"/>
          <w:sz w:val="26"/>
          <w:szCs w:val="26"/>
        </w:rPr>
        <w:t>ự</w:t>
      </w:r>
      <w:r>
        <w:rPr>
          <w:sz w:val="26"/>
          <w:szCs w:val="26"/>
        </w:rPr>
        <w:t>c</w:t>
      </w:r>
      <w:r>
        <w:rPr>
          <w:spacing w:val="4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t</w:t>
      </w:r>
      <w:r>
        <w:rPr>
          <w:sz w:val="26"/>
          <w:szCs w:val="26"/>
        </w:rPr>
        <w:t>ập:</w:t>
      </w:r>
      <w:r>
        <w:rPr>
          <w:spacing w:val="-37"/>
          <w:sz w:val="26"/>
          <w:szCs w:val="26"/>
        </w:rPr>
        <w:t xml:space="preserve"> </w:t>
      </w:r>
      <w:r w:rsidR="0039342C">
        <w:rPr>
          <w:spacing w:val="-37"/>
          <w:sz w:val="26"/>
          <w:szCs w:val="26"/>
        </w:rPr>
        <w:t xml:space="preserve"> </w:t>
      </w:r>
      <w:r w:rsidR="00203FDB" w:rsidRPr="00203FDB">
        <w:rPr>
          <w:sz w:val="26"/>
          <w:szCs w:val="26"/>
        </w:rPr>
        <w:t>Bùi</w:t>
      </w:r>
      <w:r w:rsidR="00203FDB">
        <w:rPr>
          <w:sz w:val="26"/>
          <w:szCs w:val="26"/>
        </w:rPr>
        <w:t xml:space="preserve"> </w:t>
      </w:r>
      <w:r w:rsidR="00203FDB" w:rsidRPr="00203FDB">
        <w:rPr>
          <w:sz w:val="26"/>
          <w:szCs w:val="26"/>
        </w:rPr>
        <w:t>Chí</w:t>
      </w:r>
      <w:r w:rsidR="00203FDB">
        <w:rPr>
          <w:sz w:val="26"/>
          <w:szCs w:val="26"/>
        </w:rPr>
        <w:t xml:space="preserve"> </w:t>
      </w:r>
      <w:r w:rsidR="00203FDB" w:rsidRPr="00203FDB">
        <w:rPr>
          <w:sz w:val="26"/>
          <w:szCs w:val="26"/>
        </w:rPr>
        <w:t>Thiện</w:t>
      </w:r>
      <w:r w:rsidR="00203FDB">
        <w:rPr>
          <w:sz w:val="26"/>
          <w:szCs w:val="26"/>
        </w:rPr>
        <w:tab/>
      </w:r>
      <w:r w:rsidR="00203FDB">
        <w:rPr>
          <w:sz w:val="26"/>
          <w:szCs w:val="26"/>
        </w:rPr>
        <w:tab/>
      </w:r>
      <w:r w:rsidR="0039342C">
        <w:rPr>
          <w:sz w:val="26"/>
          <w:szCs w:val="26"/>
        </w:rPr>
        <w:tab/>
      </w:r>
      <w:r w:rsidR="00203FDB">
        <w:rPr>
          <w:sz w:val="26"/>
          <w:szCs w:val="26"/>
        </w:rPr>
        <w:tab/>
      </w:r>
      <w:r>
        <w:rPr>
          <w:spacing w:val="-40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L</w:t>
      </w:r>
      <w:r>
        <w:rPr>
          <w:spacing w:val="2"/>
          <w:sz w:val="26"/>
          <w:szCs w:val="26"/>
        </w:rPr>
        <w:t>ớ</w:t>
      </w:r>
      <w:r>
        <w:rPr>
          <w:sz w:val="26"/>
          <w:szCs w:val="26"/>
        </w:rPr>
        <w:t>p:</w:t>
      </w:r>
      <w:r>
        <w:rPr>
          <w:spacing w:val="-7"/>
          <w:sz w:val="26"/>
          <w:szCs w:val="26"/>
        </w:rPr>
        <w:t xml:space="preserve"> </w:t>
      </w:r>
      <w:r w:rsidR="004B5BF0">
        <w:rPr>
          <w:sz w:val="26"/>
          <w:szCs w:val="26"/>
        </w:rPr>
        <w:t>D20CNTT04</w:t>
      </w:r>
      <w:r>
        <w:rPr>
          <w:sz w:val="26"/>
          <w:szCs w:val="26"/>
        </w:rPr>
        <w:t xml:space="preserve"> </w:t>
      </w:r>
    </w:p>
    <w:p w14:paraId="72C73E30" w14:textId="0DEA4DAC" w:rsidR="00F23D3E" w:rsidRDefault="002B6142">
      <w:pPr>
        <w:spacing w:line="445" w:lineRule="auto"/>
        <w:ind w:left="1776" w:right="2642"/>
        <w:rPr>
          <w:sz w:val="26"/>
          <w:szCs w:val="26"/>
        </w:rPr>
      </w:pP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 xml:space="preserve">ã </w:t>
      </w:r>
      <w:r>
        <w:rPr>
          <w:spacing w:val="-2"/>
          <w:sz w:val="26"/>
          <w:szCs w:val="26"/>
        </w:rPr>
        <w:t>s</w:t>
      </w:r>
      <w:r>
        <w:rPr>
          <w:sz w:val="26"/>
          <w:szCs w:val="26"/>
        </w:rPr>
        <w:t xml:space="preserve">ố </w:t>
      </w:r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>v</w:t>
      </w:r>
      <w:r w:rsidR="00203FDB">
        <w:rPr>
          <w:sz w:val="26"/>
          <w:szCs w:val="26"/>
        </w:rPr>
        <w:t xml:space="preserve">: </w:t>
      </w:r>
      <w:r w:rsidR="00203FDB" w:rsidRPr="00203FDB">
        <w:rPr>
          <w:spacing w:val="3"/>
          <w:sz w:val="26"/>
          <w:szCs w:val="26"/>
        </w:rPr>
        <w:t>2024802010042</w:t>
      </w:r>
    </w:p>
    <w:p w14:paraId="60A9A402" w14:textId="77777777" w:rsidR="00F23D3E" w:rsidRDefault="002B6142">
      <w:pPr>
        <w:spacing w:before="11" w:line="300" w:lineRule="exact"/>
        <w:ind w:left="1776"/>
        <w:rPr>
          <w:sz w:val="28"/>
          <w:szCs w:val="28"/>
        </w:rPr>
      </w:pPr>
      <w:r>
        <w:rPr>
          <w:b/>
          <w:spacing w:val="2"/>
          <w:position w:val="-1"/>
          <w:sz w:val="28"/>
          <w:szCs w:val="28"/>
          <w:u w:val="thick" w:color="000000"/>
        </w:rPr>
        <w:t>G</w:t>
      </w:r>
      <w:r>
        <w:rPr>
          <w:b/>
          <w:position w:val="-1"/>
          <w:sz w:val="28"/>
          <w:szCs w:val="28"/>
          <w:u w:val="thick" w:color="000000"/>
        </w:rPr>
        <w:t>hi</w:t>
      </w:r>
      <w:r>
        <w:rPr>
          <w:b/>
          <w:spacing w:val="1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chú:</w:t>
      </w:r>
    </w:p>
    <w:p w14:paraId="6705C235" w14:textId="77777777" w:rsidR="00F23D3E" w:rsidRDefault="00F23D3E">
      <w:pPr>
        <w:spacing w:before="11" w:line="220" w:lineRule="exact"/>
        <w:rPr>
          <w:sz w:val="22"/>
          <w:szCs w:val="22"/>
        </w:rPr>
      </w:pPr>
    </w:p>
    <w:p w14:paraId="62F85128" w14:textId="77777777" w:rsidR="00F23D3E" w:rsidRDefault="002B6142">
      <w:pPr>
        <w:spacing w:before="26"/>
        <w:ind w:left="1776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Đ</w:t>
      </w:r>
      <w:r>
        <w:rPr>
          <w:sz w:val="26"/>
          <w:szCs w:val="26"/>
        </w:rPr>
        <w:t>ánh g</w:t>
      </w:r>
      <w:r>
        <w:rPr>
          <w:spacing w:val="-3"/>
          <w:sz w:val="26"/>
          <w:szCs w:val="26"/>
        </w:rPr>
        <w:t>i</w:t>
      </w:r>
      <w:r>
        <w:rPr>
          <w:sz w:val="26"/>
          <w:szCs w:val="26"/>
        </w:rPr>
        <w:t>á bằng c</w:t>
      </w:r>
      <w:r>
        <w:rPr>
          <w:spacing w:val="-1"/>
          <w:sz w:val="26"/>
          <w:szCs w:val="26"/>
        </w:rPr>
        <w:t>á</w:t>
      </w:r>
      <w:r>
        <w:rPr>
          <w:sz w:val="26"/>
          <w:szCs w:val="26"/>
        </w:rPr>
        <w:t>ch đ</w:t>
      </w:r>
      <w:r>
        <w:rPr>
          <w:spacing w:val="-1"/>
          <w:sz w:val="26"/>
          <w:szCs w:val="26"/>
        </w:rPr>
        <w:t>á</w:t>
      </w:r>
      <w:r>
        <w:rPr>
          <w:sz w:val="26"/>
          <w:szCs w:val="26"/>
        </w:rPr>
        <w:t>nh dấu “x”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 xml:space="preserve">vào </w:t>
      </w:r>
      <w:r>
        <w:rPr>
          <w:spacing w:val="-1"/>
          <w:sz w:val="26"/>
          <w:szCs w:val="26"/>
        </w:rPr>
        <w:t>c</w:t>
      </w:r>
      <w:r>
        <w:rPr>
          <w:spacing w:val="5"/>
          <w:sz w:val="26"/>
          <w:szCs w:val="26"/>
        </w:rPr>
        <w:t>ộ</w:t>
      </w:r>
      <w:r>
        <w:rPr>
          <w:sz w:val="26"/>
          <w:szCs w:val="26"/>
        </w:rPr>
        <w:t>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 xml:space="preserve">xếp </w:t>
      </w:r>
      <w:r>
        <w:rPr>
          <w:spacing w:val="2"/>
          <w:sz w:val="26"/>
          <w:szCs w:val="26"/>
        </w:rPr>
        <w:t>l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ại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-1"/>
          <w:sz w:val="26"/>
          <w:szCs w:val="26"/>
        </w:rPr>
        <w:t>á</w:t>
      </w:r>
      <w:r>
        <w:rPr>
          <w:sz w:val="26"/>
          <w:szCs w:val="26"/>
        </w:rPr>
        <w:t>c nội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 xml:space="preserve">dung đánh </w:t>
      </w:r>
      <w:r>
        <w:rPr>
          <w:spacing w:val="4"/>
          <w:sz w:val="26"/>
          <w:szCs w:val="26"/>
        </w:rPr>
        <w:t>g</w:t>
      </w:r>
      <w:r>
        <w:rPr>
          <w:spacing w:val="-2"/>
          <w:sz w:val="26"/>
          <w:szCs w:val="26"/>
        </w:rPr>
        <w:t>i</w:t>
      </w:r>
      <w:r>
        <w:rPr>
          <w:sz w:val="26"/>
          <w:szCs w:val="26"/>
        </w:rPr>
        <w:t xml:space="preserve">á </w:t>
      </w:r>
      <w:r>
        <w:rPr>
          <w:spacing w:val="2"/>
          <w:sz w:val="26"/>
          <w:szCs w:val="26"/>
        </w:rPr>
        <w:t>t</w:t>
      </w:r>
      <w:r>
        <w:rPr>
          <w:spacing w:val="-2"/>
          <w:sz w:val="26"/>
          <w:szCs w:val="26"/>
        </w:rPr>
        <w:t>r</w:t>
      </w:r>
      <w:r>
        <w:rPr>
          <w:sz w:val="26"/>
          <w:szCs w:val="26"/>
        </w:rPr>
        <w:t xml:space="preserve">ong </w:t>
      </w:r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 xml:space="preserve">ảng </w:t>
      </w:r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>au:</w:t>
      </w:r>
    </w:p>
    <w:p w14:paraId="6B4E4691" w14:textId="77777777" w:rsidR="00F23D3E" w:rsidRDefault="00F23D3E">
      <w:pPr>
        <w:spacing w:before="18" w:line="220" w:lineRule="exact"/>
        <w:rPr>
          <w:sz w:val="22"/>
          <w:szCs w:val="22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1711"/>
        <w:gridCol w:w="856"/>
        <w:gridCol w:w="2095"/>
        <w:gridCol w:w="3001"/>
        <w:gridCol w:w="3186"/>
        <w:gridCol w:w="1766"/>
        <w:gridCol w:w="850"/>
      </w:tblGrid>
      <w:tr w:rsidR="00F23D3E" w14:paraId="13CB0D2F" w14:textId="77777777">
        <w:trPr>
          <w:trHeight w:hRule="exact" w:val="581"/>
        </w:trPr>
        <w:tc>
          <w:tcPr>
            <w:tcW w:w="2926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4F61D1E" w14:textId="77777777" w:rsidR="00F23D3E" w:rsidRDefault="002B6142">
            <w:pPr>
              <w:spacing w:line="320" w:lineRule="exact"/>
              <w:ind w:left="969"/>
              <w:rPr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t>T</w:t>
            </w:r>
            <w:r>
              <w:rPr>
                <w:b/>
                <w:spacing w:val="2"/>
                <w:sz w:val="28"/>
                <w:szCs w:val="28"/>
              </w:rPr>
              <w:t>i</w:t>
            </w:r>
            <w:r>
              <w:rPr>
                <w:b/>
                <w:sz w:val="28"/>
                <w:szCs w:val="28"/>
              </w:rPr>
              <w:t>êu chí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7C5DD" w14:textId="77777777" w:rsidR="00F23D3E" w:rsidRDefault="002B6142">
            <w:pPr>
              <w:spacing w:before="10"/>
              <w:ind w:left="61" w:right="6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ọ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</w:p>
          <w:p w14:paraId="6AFE9170" w14:textId="77777777" w:rsidR="00F23D3E" w:rsidRDefault="002B6142">
            <w:pPr>
              <w:spacing w:line="260" w:lineRule="exact"/>
              <w:ind w:left="272" w:right="279"/>
              <w:jc w:val="center"/>
              <w:rPr>
                <w:sz w:val="24"/>
                <w:szCs w:val="24"/>
              </w:rPr>
            </w:pPr>
            <w:r>
              <w:rPr>
                <w:b/>
                <w:spacing w:val="2"/>
                <w:sz w:val="24"/>
                <w:szCs w:val="24"/>
              </w:rPr>
              <w:t>số</w:t>
            </w:r>
          </w:p>
        </w:tc>
        <w:tc>
          <w:tcPr>
            <w:tcW w:w="2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E73F1" w14:textId="77777777" w:rsidR="00F23D3E" w:rsidRDefault="002B6142">
            <w:pPr>
              <w:spacing w:line="320" w:lineRule="exact"/>
              <w:ind w:left="354"/>
              <w:rPr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t>T</w:t>
            </w:r>
            <w:r>
              <w:rPr>
                <w:b/>
                <w:sz w:val="28"/>
                <w:szCs w:val="28"/>
              </w:rPr>
              <w:t>ốt</w:t>
            </w:r>
            <w:r>
              <w:rPr>
                <w:b/>
                <w:spacing w:val="1"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100%)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2C0F1" w14:textId="77777777" w:rsidR="00F23D3E" w:rsidRDefault="002B6142">
            <w:pPr>
              <w:spacing w:line="320" w:lineRule="exact"/>
              <w:ind w:left="830"/>
              <w:rPr>
                <w:sz w:val="28"/>
                <w:szCs w:val="28"/>
              </w:rPr>
            </w:pPr>
            <w:r>
              <w:rPr>
                <w:b/>
                <w:spacing w:val="2"/>
                <w:sz w:val="28"/>
                <w:szCs w:val="28"/>
              </w:rPr>
              <w:t>K</w:t>
            </w:r>
            <w:r>
              <w:rPr>
                <w:b/>
                <w:sz w:val="28"/>
                <w:szCs w:val="28"/>
              </w:rPr>
              <w:t xml:space="preserve">há </w:t>
            </w:r>
            <w:r>
              <w:rPr>
                <w:b/>
                <w:spacing w:val="1"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75%)</w:t>
            </w:r>
          </w:p>
        </w:tc>
        <w:tc>
          <w:tcPr>
            <w:tcW w:w="3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08F9A" w14:textId="77777777" w:rsidR="00F23D3E" w:rsidRDefault="002B6142">
            <w:pPr>
              <w:spacing w:line="320" w:lineRule="exact"/>
              <w:ind w:left="489"/>
              <w:rPr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t>T</w:t>
            </w:r>
            <w:r>
              <w:rPr>
                <w:b/>
                <w:sz w:val="28"/>
                <w:szCs w:val="28"/>
              </w:rPr>
              <w:t xml:space="preserve">rung </w:t>
            </w:r>
            <w:r>
              <w:rPr>
                <w:b/>
                <w:spacing w:val="-1"/>
                <w:sz w:val="28"/>
                <w:szCs w:val="28"/>
              </w:rPr>
              <w:t>b</w:t>
            </w:r>
            <w:r>
              <w:rPr>
                <w:b/>
                <w:spacing w:val="2"/>
                <w:sz w:val="28"/>
                <w:szCs w:val="28"/>
              </w:rPr>
              <w:t>ì</w:t>
            </w:r>
            <w:r>
              <w:rPr>
                <w:b/>
                <w:sz w:val="28"/>
                <w:szCs w:val="28"/>
              </w:rPr>
              <w:t xml:space="preserve">nh </w:t>
            </w:r>
            <w:r>
              <w:rPr>
                <w:b/>
                <w:spacing w:val="1"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50%)</w:t>
            </w:r>
          </w:p>
        </w:tc>
        <w:tc>
          <w:tcPr>
            <w:tcW w:w="1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1EDAC" w14:textId="77777777" w:rsidR="00F23D3E" w:rsidRDefault="002B6142">
            <w:pPr>
              <w:spacing w:line="320" w:lineRule="exact"/>
              <w:ind w:left="249"/>
              <w:rPr>
                <w:sz w:val="28"/>
                <w:szCs w:val="28"/>
              </w:rPr>
            </w:pPr>
            <w:r>
              <w:rPr>
                <w:b/>
                <w:spacing w:val="2"/>
                <w:sz w:val="28"/>
                <w:szCs w:val="28"/>
              </w:rPr>
              <w:t>K</w:t>
            </w:r>
            <w:r>
              <w:rPr>
                <w:b/>
                <w:sz w:val="28"/>
                <w:szCs w:val="28"/>
              </w:rPr>
              <w:t>ém</w:t>
            </w:r>
            <w:r>
              <w:rPr>
                <w:b/>
                <w:spacing w:val="2"/>
                <w:sz w:val="28"/>
                <w:szCs w:val="28"/>
              </w:rPr>
              <w:t xml:space="preserve"> </w:t>
            </w:r>
            <w:r>
              <w:rPr>
                <w:b/>
                <w:spacing w:val="1"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0</w:t>
            </w:r>
            <w:r>
              <w:rPr>
                <w:b/>
                <w:spacing w:val="-5"/>
                <w:sz w:val="28"/>
                <w:szCs w:val="28"/>
              </w:rPr>
              <w:t>%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7D174" w14:textId="77777777" w:rsidR="00F23D3E" w:rsidRDefault="002B6142">
            <w:pPr>
              <w:spacing w:line="320" w:lineRule="exact"/>
              <w:ind w:left="99"/>
              <w:rPr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t>Đ</w:t>
            </w:r>
            <w:r>
              <w:rPr>
                <w:b/>
                <w:spacing w:val="2"/>
                <w:sz w:val="28"/>
                <w:szCs w:val="28"/>
              </w:rPr>
              <w:t>i</w:t>
            </w:r>
            <w:r>
              <w:rPr>
                <w:b/>
                <w:spacing w:val="1"/>
                <w:sz w:val="28"/>
                <w:szCs w:val="28"/>
              </w:rPr>
              <w:t>ể</w:t>
            </w:r>
            <w:r>
              <w:rPr>
                <w:b/>
                <w:sz w:val="28"/>
                <w:szCs w:val="28"/>
              </w:rPr>
              <w:t>m</w:t>
            </w:r>
          </w:p>
        </w:tc>
      </w:tr>
      <w:tr w:rsidR="00F23D3E" w14:paraId="3F7698EF" w14:textId="77777777" w:rsidTr="0039342C">
        <w:trPr>
          <w:trHeight w:hRule="exact" w:val="1860"/>
        </w:trPr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586D5" w14:textId="77777777" w:rsidR="00F23D3E" w:rsidRDefault="00F23D3E">
            <w:pPr>
              <w:spacing w:before="1" w:line="100" w:lineRule="exact"/>
              <w:rPr>
                <w:sz w:val="11"/>
                <w:szCs w:val="11"/>
              </w:rPr>
            </w:pPr>
          </w:p>
          <w:p w14:paraId="07D29384" w14:textId="77777777" w:rsidR="00F23D3E" w:rsidRDefault="00F23D3E">
            <w:pPr>
              <w:spacing w:line="200" w:lineRule="exact"/>
            </w:pPr>
          </w:p>
          <w:p w14:paraId="3471E56D" w14:textId="77777777" w:rsidR="00F23D3E" w:rsidRDefault="002B6142">
            <w:pPr>
              <w:spacing w:line="277" w:lineRule="auto"/>
              <w:ind w:left="97" w:right="91" w:hanging="1"/>
              <w:jc w:val="center"/>
              <w:rPr>
                <w:sz w:val="26"/>
                <w:szCs w:val="26"/>
              </w:rPr>
            </w:pPr>
            <w:r>
              <w:rPr>
                <w:b/>
                <w:spacing w:val="-2"/>
                <w:sz w:val="26"/>
                <w:szCs w:val="26"/>
              </w:rPr>
              <w:t>Hì</w:t>
            </w:r>
            <w:r>
              <w:rPr>
                <w:b/>
                <w:sz w:val="26"/>
                <w:szCs w:val="26"/>
              </w:rPr>
              <w:t xml:space="preserve">nh </w:t>
            </w:r>
            <w:r>
              <w:rPr>
                <w:b/>
                <w:spacing w:val="-2"/>
                <w:sz w:val="26"/>
                <w:szCs w:val="26"/>
              </w:rPr>
              <w:t>t</w:t>
            </w:r>
            <w:r>
              <w:rPr>
                <w:b/>
                <w:sz w:val="26"/>
                <w:szCs w:val="26"/>
              </w:rPr>
              <w:t>h</w:t>
            </w:r>
            <w:r>
              <w:rPr>
                <w:b/>
                <w:spacing w:val="-1"/>
                <w:sz w:val="26"/>
                <w:szCs w:val="26"/>
              </w:rPr>
              <w:t>ứ</w:t>
            </w:r>
            <w:r>
              <w:rPr>
                <w:b/>
                <w:sz w:val="26"/>
                <w:szCs w:val="26"/>
              </w:rPr>
              <w:t>c báo cáo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B6277" w14:textId="77777777" w:rsidR="00F23D3E" w:rsidRDefault="00F23D3E">
            <w:pPr>
              <w:spacing w:before="3" w:line="180" w:lineRule="exact"/>
              <w:rPr>
                <w:sz w:val="18"/>
                <w:szCs w:val="18"/>
              </w:rPr>
            </w:pPr>
          </w:p>
          <w:p w14:paraId="687D16DE" w14:textId="77777777" w:rsidR="00F23D3E" w:rsidRDefault="002B6142">
            <w:pPr>
              <w:spacing w:line="276" w:lineRule="auto"/>
              <w:ind w:left="275" w:right="276"/>
              <w:jc w:val="center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r</w:t>
            </w:r>
            <w:r>
              <w:rPr>
                <w:spacing w:val="2"/>
                <w:sz w:val="28"/>
                <w:szCs w:val="28"/>
              </w:rPr>
              <w:t>ì</w:t>
            </w:r>
            <w:r>
              <w:rPr>
                <w:sz w:val="28"/>
                <w:szCs w:val="28"/>
              </w:rPr>
              <w:t xml:space="preserve">nh bày báo </w:t>
            </w:r>
            <w:r>
              <w:rPr>
                <w:spacing w:val="1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áo đúng qui đ</w:t>
            </w:r>
            <w:r>
              <w:rPr>
                <w:spacing w:val="2"/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>nh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E31FDD" w14:textId="77777777" w:rsidR="00F23D3E" w:rsidRDefault="00F23D3E">
            <w:pPr>
              <w:spacing w:line="200" w:lineRule="exact"/>
            </w:pPr>
          </w:p>
          <w:p w14:paraId="214A1344" w14:textId="77777777" w:rsidR="00F23D3E" w:rsidRDefault="00F23D3E">
            <w:pPr>
              <w:spacing w:line="200" w:lineRule="exact"/>
            </w:pPr>
          </w:p>
          <w:p w14:paraId="31D1D119" w14:textId="77777777" w:rsidR="00F23D3E" w:rsidRDefault="00F23D3E">
            <w:pPr>
              <w:spacing w:before="17" w:line="240" w:lineRule="exact"/>
              <w:rPr>
                <w:sz w:val="24"/>
                <w:szCs w:val="24"/>
              </w:rPr>
            </w:pPr>
          </w:p>
          <w:p w14:paraId="594F8B2A" w14:textId="77777777" w:rsidR="00F23D3E" w:rsidRDefault="002B6142">
            <w:pPr>
              <w:ind w:left="250" w:right="25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AB75A" w14:textId="77777777" w:rsidR="00F23D3E" w:rsidRDefault="00F23D3E">
            <w:pPr>
              <w:spacing w:before="3" w:line="140" w:lineRule="exact"/>
              <w:rPr>
                <w:sz w:val="15"/>
                <w:szCs w:val="15"/>
              </w:rPr>
            </w:pPr>
          </w:p>
          <w:p w14:paraId="5978E384" w14:textId="77777777" w:rsidR="00F23D3E" w:rsidRDefault="00F23D3E">
            <w:pPr>
              <w:spacing w:line="200" w:lineRule="exact"/>
            </w:pPr>
          </w:p>
          <w:p w14:paraId="0DBD2768" w14:textId="77777777" w:rsidR="00F23D3E" w:rsidRDefault="00F23D3E">
            <w:pPr>
              <w:spacing w:line="200" w:lineRule="exact"/>
            </w:pPr>
          </w:p>
          <w:p w14:paraId="2C9D7C33" w14:textId="77777777" w:rsidR="00F23D3E" w:rsidRDefault="002B6142">
            <w:pPr>
              <w:spacing w:line="275" w:lineRule="auto"/>
              <w:ind w:left="174" w:right="116" w:firstLine="5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r</w:t>
            </w:r>
            <w:r>
              <w:rPr>
                <w:spacing w:val="2"/>
                <w:sz w:val="28"/>
                <w:szCs w:val="28"/>
              </w:rPr>
              <w:t>ì</w:t>
            </w:r>
            <w:r>
              <w:rPr>
                <w:sz w:val="28"/>
                <w:szCs w:val="28"/>
              </w:rPr>
              <w:t xml:space="preserve">nh bày đúng </w:t>
            </w:r>
            <w:r>
              <w:rPr>
                <w:spacing w:val="1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o</w:t>
            </w:r>
            <w:r>
              <w:rPr>
                <w:spacing w:val="1"/>
                <w:sz w:val="28"/>
                <w:szCs w:val="28"/>
              </w:rPr>
              <w:t>r</w:t>
            </w:r>
            <w:r>
              <w:rPr>
                <w:spacing w:val="2"/>
                <w:sz w:val="28"/>
                <w:szCs w:val="28"/>
              </w:rPr>
              <w:t>m</w:t>
            </w:r>
            <w:r>
              <w:rPr>
                <w:spacing w:val="-4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qui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pacing w:val="-3"/>
                <w:sz w:val="28"/>
                <w:szCs w:val="28"/>
              </w:rPr>
              <w:t>đ</w:t>
            </w:r>
            <w:r>
              <w:rPr>
                <w:spacing w:val="2"/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>nh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28BF1" w14:textId="77777777" w:rsidR="00F23D3E" w:rsidRDefault="00F23D3E">
            <w:pPr>
              <w:spacing w:before="3" w:line="140" w:lineRule="exact"/>
              <w:rPr>
                <w:sz w:val="15"/>
                <w:szCs w:val="15"/>
              </w:rPr>
            </w:pPr>
          </w:p>
          <w:p w14:paraId="4CAF671B" w14:textId="77777777" w:rsidR="00F23D3E" w:rsidRDefault="00F23D3E">
            <w:pPr>
              <w:spacing w:line="200" w:lineRule="exact"/>
            </w:pPr>
          </w:p>
          <w:p w14:paraId="00134663" w14:textId="77777777" w:rsidR="00F23D3E" w:rsidRDefault="00F23D3E">
            <w:pPr>
              <w:spacing w:line="200" w:lineRule="exact"/>
            </w:pPr>
          </w:p>
          <w:p w14:paraId="7E7FF3B1" w14:textId="77777777" w:rsidR="00F23D3E" w:rsidRDefault="002B6142">
            <w:pPr>
              <w:ind w:left="245" w:right="246"/>
              <w:jc w:val="center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òn </w:t>
            </w:r>
            <w:r>
              <w:rPr>
                <w:spacing w:val="3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ột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pacing w:val="1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ố </w:t>
            </w:r>
            <w:r>
              <w:rPr>
                <w:spacing w:val="1"/>
                <w:sz w:val="28"/>
                <w:szCs w:val="28"/>
              </w:rPr>
              <w:t>s</w:t>
            </w:r>
            <w:r>
              <w:rPr>
                <w:spacing w:val="-4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i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pacing w:val="1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ót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pacing w:val="1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ề</w:t>
            </w:r>
          </w:p>
          <w:p w14:paraId="0DB4C232" w14:textId="77777777" w:rsidR="00F23D3E" w:rsidRDefault="002B6142">
            <w:pPr>
              <w:spacing w:before="48"/>
              <w:ind w:left="378" w:right="368"/>
              <w:jc w:val="center"/>
              <w:rPr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o</w:t>
            </w:r>
            <w:r>
              <w:rPr>
                <w:spacing w:val="1"/>
                <w:sz w:val="28"/>
                <w:szCs w:val="28"/>
              </w:rPr>
              <w:t>r</w:t>
            </w:r>
            <w:r>
              <w:rPr>
                <w:spacing w:val="2"/>
                <w:sz w:val="28"/>
                <w:szCs w:val="28"/>
              </w:rPr>
              <w:t>m</w:t>
            </w:r>
            <w:r>
              <w:rPr>
                <w:spacing w:val="-4"/>
                <w:sz w:val="28"/>
                <w:szCs w:val="28"/>
              </w:rPr>
              <w:t>a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pacing w:val="-3"/>
                <w:sz w:val="28"/>
                <w:szCs w:val="28"/>
              </w:rPr>
              <w:t>/</w:t>
            </w:r>
            <w:r>
              <w:rPr>
                <w:spacing w:val="4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ỗi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  <w:r>
              <w:rPr>
                <w:spacing w:val="-4"/>
                <w:sz w:val="28"/>
                <w:szCs w:val="28"/>
              </w:rPr>
              <w:t>h</w:t>
            </w:r>
            <w:r>
              <w:rPr>
                <w:spacing w:val="2"/>
                <w:sz w:val="28"/>
                <w:szCs w:val="28"/>
              </w:rPr>
              <w:t>í</w:t>
            </w:r>
            <w:r>
              <w:rPr>
                <w:sz w:val="28"/>
                <w:szCs w:val="28"/>
              </w:rPr>
              <w:t xml:space="preserve">nh </w:t>
            </w:r>
            <w:r>
              <w:rPr>
                <w:spacing w:val="3"/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AA0D9" w14:textId="77777777" w:rsidR="00F23D3E" w:rsidRDefault="00F23D3E">
            <w:pPr>
              <w:spacing w:before="7" w:line="160" w:lineRule="exact"/>
              <w:rPr>
                <w:sz w:val="16"/>
                <w:szCs w:val="16"/>
              </w:rPr>
            </w:pPr>
          </w:p>
          <w:p w14:paraId="634996DF" w14:textId="77777777" w:rsidR="00F23D3E" w:rsidRDefault="00F23D3E">
            <w:pPr>
              <w:spacing w:line="200" w:lineRule="exact"/>
            </w:pPr>
          </w:p>
          <w:p w14:paraId="192DD463" w14:textId="77777777" w:rsidR="00F23D3E" w:rsidRDefault="002B6142">
            <w:pPr>
              <w:ind w:left="449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òn nh</w:t>
            </w:r>
            <w:r>
              <w:rPr>
                <w:spacing w:val="2"/>
                <w:sz w:val="28"/>
                <w:szCs w:val="28"/>
              </w:rPr>
              <w:t>i</w:t>
            </w:r>
            <w:r>
              <w:rPr>
                <w:spacing w:val="1"/>
                <w:sz w:val="28"/>
                <w:szCs w:val="28"/>
              </w:rPr>
              <w:t>ề</w:t>
            </w:r>
            <w:r>
              <w:rPr>
                <w:sz w:val="28"/>
                <w:szCs w:val="28"/>
              </w:rPr>
              <w:t xml:space="preserve">u </w:t>
            </w:r>
            <w:r>
              <w:rPr>
                <w:spacing w:val="1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ai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1"/>
                <w:sz w:val="28"/>
                <w:szCs w:val="28"/>
              </w:rPr>
              <w:t>s</w:t>
            </w:r>
            <w:r>
              <w:rPr>
                <w:spacing w:val="-5"/>
                <w:sz w:val="28"/>
                <w:szCs w:val="28"/>
              </w:rPr>
              <w:t>ó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pacing w:val="1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ề</w:t>
            </w:r>
          </w:p>
          <w:p w14:paraId="0E39989C" w14:textId="77777777" w:rsidR="00F23D3E" w:rsidRDefault="002B6142">
            <w:pPr>
              <w:spacing w:before="48"/>
              <w:ind w:left="509"/>
              <w:rPr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o</w:t>
            </w:r>
            <w:r>
              <w:rPr>
                <w:spacing w:val="1"/>
                <w:sz w:val="28"/>
                <w:szCs w:val="28"/>
              </w:rPr>
              <w:t>r</w:t>
            </w:r>
            <w:r>
              <w:rPr>
                <w:spacing w:val="2"/>
                <w:sz w:val="28"/>
                <w:szCs w:val="28"/>
              </w:rPr>
              <w:t>m</w:t>
            </w:r>
            <w:r>
              <w:rPr>
                <w:spacing w:val="-4"/>
                <w:sz w:val="28"/>
                <w:szCs w:val="28"/>
              </w:rPr>
              <w:t>a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pacing w:val="-3"/>
                <w:sz w:val="28"/>
                <w:szCs w:val="28"/>
              </w:rPr>
              <w:t>/</w:t>
            </w:r>
            <w:r>
              <w:rPr>
                <w:spacing w:val="4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ỗi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  <w:r>
              <w:rPr>
                <w:spacing w:val="-4"/>
                <w:sz w:val="28"/>
                <w:szCs w:val="28"/>
              </w:rPr>
              <w:t>h</w:t>
            </w:r>
            <w:r>
              <w:rPr>
                <w:spacing w:val="2"/>
                <w:sz w:val="28"/>
                <w:szCs w:val="28"/>
              </w:rPr>
              <w:t>í</w:t>
            </w:r>
            <w:r>
              <w:rPr>
                <w:sz w:val="28"/>
                <w:szCs w:val="28"/>
              </w:rPr>
              <w:t xml:space="preserve">nh </w:t>
            </w:r>
            <w:r>
              <w:rPr>
                <w:spacing w:val="3"/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04674" w14:textId="77777777" w:rsidR="00F23D3E" w:rsidRDefault="002B6142">
            <w:pPr>
              <w:spacing w:line="320" w:lineRule="exact"/>
              <w:ind w:left="283" w:right="290"/>
              <w:jc w:val="center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r</w:t>
            </w:r>
            <w:r>
              <w:rPr>
                <w:spacing w:val="2"/>
                <w:sz w:val="28"/>
                <w:szCs w:val="28"/>
              </w:rPr>
              <w:t>ì</w:t>
            </w:r>
            <w:r>
              <w:rPr>
                <w:sz w:val="28"/>
                <w:szCs w:val="28"/>
              </w:rPr>
              <w:t>nh bày</w:t>
            </w:r>
          </w:p>
          <w:p w14:paraId="69BBA94E" w14:textId="77777777" w:rsidR="00F23D3E" w:rsidRDefault="002B6142">
            <w:pPr>
              <w:spacing w:before="48" w:line="276" w:lineRule="auto"/>
              <w:ind w:left="170" w:right="1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không đúng </w:t>
            </w:r>
            <w:r>
              <w:rPr>
                <w:spacing w:val="1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o</w:t>
            </w:r>
            <w:r>
              <w:rPr>
                <w:spacing w:val="1"/>
                <w:sz w:val="28"/>
                <w:szCs w:val="28"/>
              </w:rPr>
              <w:t>r</w:t>
            </w:r>
            <w:r>
              <w:rPr>
                <w:spacing w:val="2"/>
                <w:sz w:val="28"/>
                <w:szCs w:val="28"/>
              </w:rPr>
              <w:t>m</w:t>
            </w:r>
            <w:r>
              <w:rPr>
                <w:spacing w:val="-4"/>
                <w:sz w:val="28"/>
                <w:szCs w:val="28"/>
              </w:rPr>
              <w:t>a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pacing w:val="4"/>
                <w:sz w:val="28"/>
                <w:szCs w:val="28"/>
              </w:rPr>
              <w:t>m</w:t>
            </w:r>
            <w:r>
              <w:rPr>
                <w:spacing w:val="1"/>
                <w:sz w:val="28"/>
                <w:szCs w:val="28"/>
              </w:rPr>
              <w:t>ắ</w:t>
            </w:r>
            <w:r>
              <w:rPr>
                <w:sz w:val="28"/>
                <w:szCs w:val="28"/>
              </w:rPr>
              <w:t>c nh</w:t>
            </w:r>
            <w:r>
              <w:rPr>
                <w:spacing w:val="2"/>
                <w:sz w:val="28"/>
                <w:szCs w:val="28"/>
              </w:rPr>
              <w:t>i</w:t>
            </w:r>
            <w:r>
              <w:rPr>
                <w:spacing w:val="1"/>
                <w:sz w:val="28"/>
                <w:szCs w:val="28"/>
              </w:rPr>
              <w:t>ề</w:t>
            </w:r>
            <w:r>
              <w:rPr>
                <w:sz w:val="28"/>
                <w:szCs w:val="28"/>
              </w:rPr>
              <w:t xml:space="preserve">u </w:t>
            </w:r>
            <w:r>
              <w:rPr>
                <w:spacing w:val="3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ỗi ch</w:t>
            </w:r>
            <w:r>
              <w:rPr>
                <w:spacing w:val="3"/>
                <w:sz w:val="28"/>
                <w:szCs w:val="28"/>
              </w:rPr>
              <w:t>í</w:t>
            </w:r>
            <w:r>
              <w:rPr>
                <w:sz w:val="28"/>
                <w:szCs w:val="28"/>
              </w:rPr>
              <w:t xml:space="preserve">nh </w:t>
            </w:r>
            <w:r>
              <w:rPr>
                <w:spacing w:val="3"/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5AF505" w14:textId="7B0791DC" w:rsidR="00F23D3E" w:rsidRDefault="001C411B" w:rsidP="0039342C">
            <w:pPr>
              <w:jc w:val="center"/>
            </w:pPr>
            <w:r w:rsidRPr="001C411B">
              <w:rPr>
                <w:color w:val="FF0000"/>
                <w:sz w:val="40"/>
                <w:szCs w:val="40"/>
              </w:rPr>
              <w:t>1</w:t>
            </w:r>
            <w:r>
              <w:rPr>
                <w:color w:val="FF0000"/>
                <w:sz w:val="40"/>
                <w:szCs w:val="40"/>
              </w:rPr>
              <w:t>5</w:t>
            </w:r>
          </w:p>
        </w:tc>
      </w:tr>
    </w:tbl>
    <w:p w14:paraId="43D5D3AD" w14:textId="77777777" w:rsidR="00F23D3E" w:rsidRDefault="00F23D3E">
      <w:pPr>
        <w:sectPr w:rsidR="00F23D3E">
          <w:type w:val="continuous"/>
          <w:pgSz w:w="16840" w:h="11920" w:orient="landscape"/>
          <w:pgMar w:top="1180" w:right="1020" w:bottom="280" w:left="920" w:header="720" w:footer="720" w:gutter="0"/>
          <w:cols w:space="720"/>
        </w:sectPr>
      </w:pPr>
    </w:p>
    <w:p w14:paraId="7D267F4B" w14:textId="77777777" w:rsidR="00F23D3E" w:rsidRDefault="00F23D3E">
      <w:pPr>
        <w:spacing w:before="10" w:line="120" w:lineRule="exact"/>
        <w:rPr>
          <w:sz w:val="12"/>
          <w:szCs w:val="12"/>
        </w:rPr>
      </w:pPr>
    </w:p>
    <w:p w14:paraId="48EE4C38" w14:textId="77777777" w:rsidR="00F23D3E" w:rsidRDefault="00F23D3E">
      <w:pPr>
        <w:spacing w:line="200" w:lineRule="exact"/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1711"/>
        <w:gridCol w:w="856"/>
        <w:gridCol w:w="2095"/>
        <w:gridCol w:w="3001"/>
        <w:gridCol w:w="3186"/>
        <w:gridCol w:w="1766"/>
        <w:gridCol w:w="850"/>
      </w:tblGrid>
      <w:tr w:rsidR="00F23D3E" w14:paraId="51BABA34" w14:textId="77777777">
        <w:trPr>
          <w:trHeight w:hRule="exact" w:val="1120"/>
        </w:trPr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ED070" w14:textId="77777777" w:rsidR="00F23D3E" w:rsidRDefault="00F23D3E"/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F5F8E" w14:textId="77777777" w:rsidR="00F23D3E" w:rsidRDefault="00F23D3E">
            <w:pPr>
              <w:spacing w:before="3" w:line="180" w:lineRule="exact"/>
              <w:rPr>
                <w:sz w:val="18"/>
                <w:szCs w:val="18"/>
              </w:rPr>
            </w:pPr>
          </w:p>
          <w:p w14:paraId="54C1C8FD" w14:textId="77777777" w:rsidR="00F23D3E" w:rsidRDefault="002B6142">
            <w:pPr>
              <w:ind w:left="230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ăn phong</w:t>
            </w:r>
          </w:p>
          <w:p w14:paraId="29487C3C" w14:textId="77777777" w:rsidR="00F23D3E" w:rsidRDefault="002B6142">
            <w:pPr>
              <w:spacing w:before="48"/>
              <w:ind w:left="2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</w:t>
            </w:r>
            <w:r>
              <w:rPr>
                <w:spacing w:val="1"/>
                <w:sz w:val="28"/>
                <w:szCs w:val="28"/>
              </w:rPr>
              <w:t>uẩ</w:t>
            </w:r>
            <w:r>
              <w:rPr>
                <w:sz w:val="28"/>
                <w:szCs w:val="28"/>
              </w:rPr>
              <w:t xml:space="preserve">n </w:t>
            </w:r>
            <w:r>
              <w:rPr>
                <w:spacing w:val="2"/>
                <w:sz w:val="28"/>
                <w:szCs w:val="28"/>
              </w:rPr>
              <w:t>m</w:t>
            </w:r>
            <w:r>
              <w:rPr>
                <w:spacing w:val="-2"/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>c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2D9F8" w14:textId="77777777" w:rsidR="00F23D3E" w:rsidRDefault="00F23D3E">
            <w:pPr>
              <w:spacing w:before="2" w:line="280" w:lineRule="exact"/>
              <w:rPr>
                <w:sz w:val="28"/>
                <w:szCs w:val="28"/>
              </w:rPr>
            </w:pPr>
          </w:p>
          <w:p w14:paraId="2000E692" w14:textId="77777777" w:rsidR="00F23D3E" w:rsidRDefault="002B6142">
            <w:pPr>
              <w:ind w:left="250" w:right="25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A42F5" w14:textId="77777777" w:rsidR="00F23D3E" w:rsidRDefault="002B6142">
            <w:pPr>
              <w:spacing w:line="300" w:lineRule="exact"/>
              <w:ind w:left="178" w:right="179"/>
              <w:jc w:val="center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õ </w:t>
            </w:r>
            <w:r>
              <w:rPr>
                <w:spacing w:val="1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àng, </w:t>
            </w:r>
            <w:r>
              <w:rPr>
                <w:spacing w:val="4"/>
                <w:sz w:val="28"/>
                <w:szCs w:val="28"/>
              </w:rPr>
              <w:t>m</w:t>
            </w:r>
            <w:r>
              <w:rPr>
                <w:spacing w:val="1"/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ch</w:t>
            </w:r>
          </w:p>
          <w:p w14:paraId="02079BA2" w14:textId="77777777" w:rsidR="00F23D3E" w:rsidRDefault="002B6142">
            <w:pPr>
              <w:spacing w:before="48" w:line="275" w:lineRule="auto"/>
              <w:ind w:left="300" w:right="302"/>
              <w:jc w:val="center"/>
              <w:rPr>
                <w:sz w:val="28"/>
                <w:szCs w:val="28"/>
              </w:rPr>
            </w:pPr>
            <w:r>
              <w:rPr>
                <w:spacing w:val="2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ạc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và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huy</w:t>
            </w:r>
            <w:r>
              <w:rPr>
                <w:spacing w:val="-4"/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t phục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A352B" w14:textId="77777777" w:rsidR="00F23D3E" w:rsidRDefault="00F23D3E">
            <w:pPr>
              <w:spacing w:before="8" w:line="160" w:lineRule="exact"/>
              <w:rPr>
                <w:sz w:val="16"/>
                <w:szCs w:val="16"/>
              </w:rPr>
            </w:pPr>
          </w:p>
          <w:p w14:paraId="4C06AFFA" w14:textId="77777777" w:rsidR="00F23D3E" w:rsidRDefault="00F23D3E">
            <w:pPr>
              <w:spacing w:line="200" w:lineRule="exact"/>
            </w:pPr>
          </w:p>
          <w:p w14:paraId="3799F63E" w14:textId="77777777" w:rsidR="00F23D3E" w:rsidRDefault="002B6142">
            <w:pPr>
              <w:ind w:left="479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õ </w:t>
            </w:r>
            <w:r>
              <w:rPr>
                <w:spacing w:val="1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àng, </w:t>
            </w:r>
            <w:r>
              <w:rPr>
                <w:spacing w:val="4"/>
                <w:sz w:val="28"/>
                <w:szCs w:val="28"/>
              </w:rPr>
              <w:t>m</w:t>
            </w:r>
            <w:r>
              <w:rPr>
                <w:spacing w:val="1"/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 xml:space="preserve">ch </w:t>
            </w:r>
            <w:r>
              <w:rPr>
                <w:spacing w:val="3"/>
                <w:sz w:val="28"/>
                <w:szCs w:val="28"/>
              </w:rPr>
              <w:t>l</w:t>
            </w:r>
            <w:r>
              <w:rPr>
                <w:spacing w:val="-4"/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c</w:t>
            </w:r>
          </w:p>
        </w:tc>
        <w:tc>
          <w:tcPr>
            <w:tcW w:w="3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87BFF" w14:textId="77777777" w:rsidR="00F23D3E" w:rsidRDefault="00F23D3E">
            <w:pPr>
              <w:spacing w:before="3" w:line="180" w:lineRule="exact"/>
              <w:rPr>
                <w:sz w:val="18"/>
                <w:szCs w:val="18"/>
              </w:rPr>
            </w:pPr>
          </w:p>
          <w:p w14:paraId="1709A674" w14:textId="77777777" w:rsidR="00F23D3E" w:rsidRDefault="002B6142">
            <w:pPr>
              <w:spacing w:line="275" w:lineRule="auto"/>
              <w:ind w:left="1424" w:right="141" w:hanging="1240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T</w:t>
            </w:r>
            <w:r>
              <w:rPr>
                <w:spacing w:val="-2"/>
                <w:sz w:val="28"/>
                <w:szCs w:val="28"/>
              </w:rPr>
              <w:t>ư</w:t>
            </w:r>
            <w:r>
              <w:rPr>
                <w:spacing w:val="2"/>
                <w:sz w:val="28"/>
                <w:szCs w:val="28"/>
              </w:rPr>
              <w:t>ơ</w:t>
            </w:r>
            <w:r>
              <w:rPr>
                <w:sz w:val="28"/>
                <w:szCs w:val="28"/>
              </w:rPr>
              <w:t xml:space="preserve">ng </w:t>
            </w:r>
            <w:r>
              <w:rPr>
                <w:spacing w:val="1"/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ối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pacing w:val="1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õ </w:t>
            </w:r>
            <w:r>
              <w:rPr>
                <w:spacing w:val="1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àng,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>m</w:t>
            </w:r>
            <w:r>
              <w:rPr>
                <w:spacing w:val="1"/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 xml:space="preserve">ch </w:t>
            </w:r>
            <w:r>
              <w:rPr>
                <w:spacing w:val="2"/>
                <w:sz w:val="28"/>
                <w:szCs w:val="28"/>
              </w:rPr>
              <w:t>l</w:t>
            </w:r>
            <w:r>
              <w:rPr>
                <w:spacing w:val="1"/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c</w:t>
            </w:r>
          </w:p>
        </w:tc>
        <w:tc>
          <w:tcPr>
            <w:tcW w:w="1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3682F" w14:textId="77777777" w:rsidR="00F23D3E" w:rsidRDefault="002B6142">
            <w:pPr>
              <w:spacing w:line="300" w:lineRule="exact"/>
              <w:ind w:left="298" w:right="309"/>
              <w:jc w:val="center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 xml:space="preserve">hông </w:t>
            </w:r>
            <w:r>
              <w:rPr>
                <w:spacing w:val="1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õ</w:t>
            </w:r>
          </w:p>
          <w:p w14:paraId="7D00CE2E" w14:textId="77777777" w:rsidR="00F23D3E" w:rsidRDefault="002B6142">
            <w:pPr>
              <w:spacing w:before="48" w:line="275" w:lineRule="auto"/>
              <w:ind w:left="225" w:right="231"/>
              <w:jc w:val="center"/>
              <w:rPr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àng, </w:t>
            </w:r>
            <w:r>
              <w:rPr>
                <w:spacing w:val="4"/>
                <w:sz w:val="28"/>
                <w:szCs w:val="28"/>
              </w:rPr>
              <w:t>m</w:t>
            </w:r>
            <w:r>
              <w:rPr>
                <w:spacing w:val="1"/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 xml:space="preserve">ch </w:t>
            </w:r>
            <w:r>
              <w:rPr>
                <w:spacing w:val="2"/>
                <w:sz w:val="28"/>
                <w:szCs w:val="28"/>
              </w:rPr>
              <w:t>l</w:t>
            </w:r>
            <w:r>
              <w:rPr>
                <w:spacing w:val="1"/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c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2A543" w14:textId="77777777" w:rsidR="00F23D3E" w:rsidRDefault="00F23D3E"/>
        </w:tc>
      </w:tr>
      <w:tr w:rsidR="00F23D3E" w14:paraId="23812E2A" w14:textId="77777777" w:rsidTr="0039342C">
        <w:trPr>
          <w:trHeight w:hRule="exact" w:val="1861"/>
        </w:trPr>
        <w:tc>
          <w:tcPr>
            <w:tcW w:w="121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38645F2" w14:textId="77777777" w:rsidR="00F23D3E" w:rsidRDefault="00F23D3E">
            <w:pPr>
              <w:spacing w:line="200" w:lineRule="exact"/>
            </w:pPr>
          </w:p>
          <w:p w14:paraId="5135FB5A" w14:textId="77777777" w:rsidR="00F23D3E" w:rsidRDefault="00F23D3E">
            <w:pPr>
              <w:spacing w:line="200" w:lineRule="exact"/>
            </w:pPr>
          </w:p>
          <w:p w14:paraId="1EF88C81" w14:textId="77777777" w:rsidR="00F23D3E" w:rsidRDefault="00F23D3E">
            <w:pPr>
              <w:spacing w:line="200" w:lineRule="exact"/>
            </w:pPr>
          </w:p>
          <w:p w14:paraId="4032FE6A" w14:textId="77777777" w:rsidR="00F23D3E" w:rsidRDefault="00F23D3E">
            <w:pPr>
              <w:spacing w:line="200" w:lineRule="exact"/>
            </w:pPr>
          </w:p>
          <w:p w14:paraId="7F570245" w14:textId="77777777" w:rsidR="00F23D3E" w:rsidRDefault="00F23D3E">
            <w:pPr>
              <w:spacing w:line="200" w:lineRule="exact"/>
            </w:pPr>
          </w:p>
          <w:p w14:paraId="47FF0222" w14:textId="77777777" w:rsidR="00F23D3E" w:rsidRDefault="00F23D3E">
            <w:pPr>
              <w:spacing w:line="200" w:lineRule="exact"/>
            </w:pPr>
          </w:p>
          <w:p w14:paraId="1D01AFF1" w14:textId="77777777" w:rsidR="00F23D3E" w:rsidRDefault="00F23D3E">
            <w:pPr>
              <w:spacing w:before="7" w:line="220" w:lineRule="exact"/>
              <w:rPr>
                <w:sz w:val="22"/>
                <w:szCs w:val="22"/>
              </w:rPr>
            </w:pPr>
          </w:p>
          <w:p w14:paraId="64C75F01" w14:textId="77777777" w:rsidR="00F23D3E" w:rsidRDefault="002B6142">
            <w:pPr>
              <w:spacing w:line="275" w:lineRule="auto"/>
              <w:ind w:left="157" w:right="156" w:firstLine="7"/>
              <w:jc w:val="center"/>
              <w:rPr>
                <w:sz w:val="26"/>
                <w:szCs w:val="26"/>
              </w:rPr>
            </w:pPr>
            <w:r>
              <w:rPr>
                <w:b/>
                <w:spacing w:val="2"/>
                <w:sz w:val="26"/>
                <w:szCs w:val="26"/>
              </w:rPr>
              <w:t>N</w:t>
            </w:r>
            <w:r>
              <w:rPr>
                <w:b/>
                <w:sz w:val="26"/>
                <w:szCs w:val="26"/>
              </w:rPr>
              <w:t>ội d</w:t>
            </w:r>
            <w:r>
              <w:rPr>
                <w:b/>
                <w:spacing w:val="1"/>
                <w:sz w:val="26"/>
                <w:szCs w:val="26"/>
              </w:rPr>
              <w:t>u</w:t>
            </w:r>
            <w:r>
              <w:rPr>
                <w:b/>
                <w:sz w:val="26"/>
                <w:szCs w:val="26"/>
              </w:rPr>
              <w:t>ng báo cáo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49AE1" w14:textId="77777777" w:rsidR="00F23D3E" w:rsidRDefault="002B6142">
            <w:pPr>
              <w:spacing w:line="320" w:lineRule="exact"/>
              <w:ind w:left="229" w:right="164"/>
              <w:jc w:val="center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</w:t>
            </w:r>
            <w:r>
              <w:rPr>
                <w:spacing w:val="2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a </w:t>
            </w:r>
            <w:r>
              <w:rPr>
                <w:spacing w:val="3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hành</w:t>
            </w:r>
          </w:p>
          <w:p w14:paraId="13068AB3" w14:textId="77777777" w:rsidR="00F23D3E" w:rsidRDefault="002B6142">
            <w:pPr>
              <w:spacing w:before="48" w:line="276" w:lineRule="auto"/>
              <w:ind w:left="170" w:right="171" w:hanging="6"/>
              <w:jc w:val="center"/>
              <w:rPr>
                <w:sz w:val="28"/>
                <w:szCs w:val="28"/>
              </w:rPr>
            </w:pP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hang đ</w:t>
            </w:r>
            <w:r>
              <w:rPr>
                <w:spacing w:val="3"/>
                <w:sz w:val="28"/>
                <w:szCs w:val="28"/>
              </w:rPr>
              <w:t>i</w:t>
            </w:r>
            <w:r>
              <w:rPr>
                <w:spacing w:val="-4"/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m chi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pacing w:val="-2"/>
                <w:sz w:val="28"/>
                <w:szCs w:val="28"/>
              </w:rPr>
              <w:t>i</w:t>
            </w:r>
            <w:r>
              <w:rPr>
                <w:spacing w:val="1"/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cho 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pacing w:val="-2"/>
                <w:sz w:val="28"/>
                <w:szCs w:val="28"/>
              </w:rPr>
              <w:t>ừ</w:t>
            </w:r>
            <w:r>
              <w:rPr>
                <w:sz w:val="28"/>
                <w:szCs w:val="28"/>
              </w:rPr>
              <w:t xml:space="preserve">ng nội dung </w:t>
            </w:r>
            <w:r>
              <w:rPr>
                <w:spacing w:val="1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ụ 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hể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3AA26" w14:textId="77777777" w:rsidR="00F23D3E" w:rsidRDefault="00F23D3E">
            <w:pPr>
              <w:spacing w:before="3" w:line="140" w:lineRule="exact"/>
              <w:rPr>
                <w:sz w:val="15"/>
                <w:szCs w:val="15"/>
              </w:rPr>
            </w:pPr>
          </w:p>
          <w:p w14:paraId="10A36BB1" w14:textId="77777777" w:rsidR="00F23D3E" w:rsidRDefault="00F23D3E">
            <w:pPr>
              <w:spacing w:line="200" w:lineRule="exact"/>
            </w:pPr>
          </w:p>
          <w:p w14:paraId="686730C0" w14:textId="77777777" w:rsidR="00F23D3E" w:rsidRDefault="00F23D3E">
            <w:pPr>
              <w:spacing w:line="200" w:lineRule="exact"/>
            </w:pPr>
          </w:p>
          <w:p w14:paraId="59C63294" w14:textId="77777777" w:rsidR="00F23D3E" w:rsidRDefault="002B6142">
            <w:pPr>
              <w:ind w:left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F4922" w14:textId="77777777" w:rsidR="00F23D3E" w:rsidRDefault="00F23D3E">
            <w:pPr>
              <w:spacing w:before="8" w:line="160" w:lineRule="exact"/>
              <w:rPr>
                <w:sz w:val="16"/>
                <w:szCs w:val="16"/>
              </w:rPr>
            </w:pPr>
          </w:p>
          <w:p w14:paraId="4AF5705F" w14:textId="77777777" w:rsidR="00F23D3E" w:rsidRDefault="00F23D3E">
            <w:pPr>
              <w:spacing w:line="200" w:lineRule="exact"/>
            </w:pPr>
          </w:p>
          <w:p w14:paraId="44E4D03E" w14:textId="77777777" w:rsidR="00F23D3E" w:rsidRDefault="002B6142">
            <w:pPr>
              <w:spacing w:line="275" w:lineRule="auto"/>
              <w:ind w:left="150" w:right="150"/>
              <w:jc w:val="center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 xml:space="preserve">áo </w:t>
            </w:r>
            <w:r>
              <w:rPr>
                <w:spacing w:val="1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áo </w:t>
            </w:r>
            <w:r>
              <w:rPr>
                <w:spacing w:val="1"/>
                <w:sz w:val="28"/>
                <w:szCs w:val="28"/>
              </w:rPr>
              <w:t>đầ</w:t>
            </w:r>
            <w:r>
              <w:rPr>
                <w:sz w:val="28"/>
                <w:szCs w:val="28"/>
              </w:rPr>
              <w:t>y đủ c</w:t>
            </w:r>
            <w:r>
              <w:rPr>
                <w:spacing w:val="1"/>
                <w:sz w:val="28"/>
                <w:szCs w:val="28"/>
              </w:rPr>
              <w:t>á</w:t>
            </w:r>
            <w:r>
              <w:rPr>
                <w:sz w:val="28"/>
                <w:szCs w:val="28"/>
              </w:rPr>
              <w:t>c h</w:t>
            </w:r>
            <w:r>
              <w:rPr>
                <w:spacing w:val="1"/>
                <w:sz w:val="28"/>
                <w:szCs w:val="28"/>
              </w:rPr>
              <w:t>oạ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động 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</w:t>
            </w:r>
            <w:r>
              <w:rPr>
                <w:spacing w:val="-2"/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c </w:t>
            </w:r>
            <w:r>
              <w:rPr>
                <w:spacing w:val="3"/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5AB4D" w14:textId="77777777" w:rsidR="00F23D3E" w:rsidRDefault="00F23D3E">
            <w:pPr>
              <w:spacing w:before="3" w:line="140" w:lineRule="exact"/>
              <w:rPr>
                <w:sz w:val="15"/>
                <w:szCs w:val="15"/>
              </w:rPr>
            </w:pPr>
          </w:p>
          <w:p w14:paraId="6F59551A" w14:textId="77777777" w:rsidR="00F23D3E" w:rsidRDefault="00F23D3E">
            <w:pPr>
              <w:spacing w:line="200" w:lineRule="exact"/>
            </w:pPr>
          </w:p>
          <w:p w14:paraId="5122C61F" w14:textId="77777777" w:rsidR="00F23D3E" w:rsidRDefault="00F23D3E">
            <w:pPr>
              <w:spacing w:line="200" w:lineRule="exact"/>
            </w:pPr>
          </w:p>
          <w:p w14:paraId="3E1780E2" w14:textId="77777777" w:rsidR="00F23D3E" w:rsidRDefault="002B6142">
            <w:pPr>
              <w:spacing w:line="275" w:lineRule="auto"/>
              <w:ind w:left="449" w:right="116" w:hanging="280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 xml:space="preserve">áo </w:t>
            </w:r>
            <w:r>
              <w:rPr>
                <w:spacing w:val="1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áo khá</w:t>
            </w:r>
            <w:r>
              <w:rPr>
                <w:spacing w:val="1"/>
                <w:sz w:val="28"/>
                <w:szCs w:val="28"/>
              </w:rPr>
              <w:t xml:space="preserve"> đầ</w:t>
            </w:r>
            <w:r>
              <w:rPr>
                <w:sz w:val="28"/>
                <w:szCs w:val="28"/>
              </w:rPr>
              <w:t xml:space="preserve">y đủ </w:t>
            </w:r>
            <w:r>
              <w:rPr>
                <w:spacing w:val="1"/>
                <w:sz w:val="28"/>
                <w:szCs w:val="28"/>
              </w:rPr>
              <w:t xml:space="preserve">các </w:t>
            </w:r>
            <w:r>
              <w:rPr>
                <w:sz w:val="28"/>
                <w:szCs w:val="28"/>
              </w:rPr>
              <w:t>h</w:t>
            </w:r>
            <w:r>
              <w:rPr>
                <w:spacing w:val="1"/>
                <w:sz w:val="28"/>
                <w:szCs w:val="28"/>
              </w:rPr>
              <w:t>oạ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động 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</w:t>
            </w:r>
            <w:r>
              <w:rPr>
                <w:spacing w:val="-2"/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c </w:t>
            </w:r>
            <w:r>
              <w:rPr>
                <w:spacing w:val="3"/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</w:t>
            </w:r>
          </w:p>
        </w:tc>
        <w:tc>
          <w:tcPr>
            <w:tcW w:w="3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82DFA" w14:textId="77777777" w:rsidR="00F23D3E" w:rsidRDefault="00F23D3E">
            <w:pPr>
              <w:spacing w:before="3" w:line="140" w:lineRule="exact"/>
              <w:rPr>
                <w:sz w:val="15"/>
                <w:szCs w:val="15"/>
              </w:rPr>
            </w:pPr>
          </w:p>
          <w:p w14:paraId="02C89B6D" w14:textId="77777777" w:rsidR="00F23D3E" w:rsidRDefault="00F23D3E">
            <w:pPr>
              <w:spacing w:line="200" w:lineRule="exact"/>
            </w:pPr>
          </w:p>
          <w:p w14:paraId="64FF62A3" w14:textId="77777777" w:rsidR="00F23D3E" w:rsidRDefault="00F23D3E">
            <w:pPr>
              <w:spacing w:line="200" w:lineRule="exact"/>
            </w:pPr>
          </w:p>
          <w:p w14:paraId="3477F058" w14:textId="77777777" w:rsidR="00F23D3E" w:rsidRDefault="002B6142">
            <w:pPr>
              <w:ind w:left="95" w:right="95"/>
              <w:jc w:val="center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 xml:space="preserve">áo </w:t>
            </w:r>
            <w:r>
              <w:rPr>
                <w:spacing w:val="1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áo </w:t>
            </w:r>
            <w:r>
              <w:rPr>
                <w:spacing w:val="3"/>
                <w:sz w:val="28"/>
                <w:szCs w:val="28"/>
              </w:rPr>
              <w:t>t</w:t>
            </w:r>
            <w:r>
              <w:rPr>
                <w:spacing w:val="-2"/>
                <w:sz w:val="28"/>
                <w:szCs w:val="28"/>
              </w:rPr>
              <w:t>ư</w:t>
            </w:r>
            <w:r>
              <w:rPr>
                <w:spacing w:val="2"/>
                <w:sz w:val="28"/>
                <w:szCs w:val="28"/>
              </w:rPr>
              <w:t>ơ</w:t>
            </w:r>
            <w:r>
              <w:rPr>
                <w:sz w:val="28"/>
                <w:szCs w:val="28"/>
              </w:rPr>
              <w:t xml:space="preserve">ng </w:t>
            </w:r>
            <w:r>
              <w:rPr>
                <w:spacing w:val="1"/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ối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đầy </w:t>
            </w:r>
            <w:r>
              <w:rPr>
                <w:spacing w:val="1"/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ủ</w:t>
            </w:r>
          </w:p>
          <w:p w14:paraId="784C2460" w14:textId="77777777" w:rsidR="00F23D3E" w:rsidRDefault="002B6142">
            <w:pPr>
              <w:spacing w:before="48"/>
              <w:ind w:left="278" w:right="27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pacing w:val="1"/>
                <w:sz w:val="28"/>
                <w:szCs w:val="28"/>
              </w:rPr>
              <w:t>á</w:t>
            </w:r>
            <w:r>
              <w:rPr>
                <w:sz w:val="28"/>
                <w:szCs w:val="28"/>
              </w:rPr>
              <w:t>c h</w:t>
            </w:r>
            <w:r>
              <w:rPr>
                <w:spacing w:val="1"/>
                <w:sz w:val="28"/>
                <w:szCs w:val="28"/>
              </w:rPr>
              <w:t>oạ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động 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</w:t>
            </w:r>
            <w:r>
              <w:rPr>
                <w:spacing w:val="-2"/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>c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</w:t>
            </w:r>
          </w:p>
        </w:tc>
        <w:tc>
          <w:tcPr>
            <w:tcW w:w="1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C70DC" w14:textId="77777777" w:rsidR="00F23D3E" w:rsidRDefault="00F23D3E">
            <w:pPr>
              <w:spacing w:before="3" w:line="180" w:lineRule="exact"/>
              <w:rPr>
                <w:sz w:val="18"/>
                <w:szCs w:val="18"/>
              </w:rPr>
            </w:pPr>
          </w:p>
          <w:p w14:paraId="0A2276AD" w14:textId="77777777" w:rsidR="00F23D3E" w:rsidRDefault="002B6142">
            <w:pPr>
              <w:spacing w:line="275" w:lineRule="auto"/>
              <w:ind w:left="134" w:right="146" w:firstLine="5"/>
              <w:jc w:val="center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 xml:space="preserve">áo </w:t>
            </w:r>
            <w:r>
              <w:rPr>
                <w:spacing w:val="1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áo </w:t>
            </w:r>
            <w:r>
              <w:rPr>
                <w:spacing w:val="3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ất 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</w:t>
            </w:r>
            <w:r>
              <w:rPr>
                <w:spacing w:val="2"/>
                <w:sz w:val="28"/>
                <w:szCs w:val="28"/>
              </w:rPr>
              <w:t>i</w:t>
            </w:r>
            <w:r>
              <w:rPr>
                <w:spacing w:val="1"/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 xml:space="preserve">u </w:t>
            </w:r>
            <w:r>
              <w:rPr>
                <w:spacing w:val="1"/>
                <w:sz w:val="28"/>
                <w:szCs w:val="28"/>
              </w:rPr>
              <w:t>s</w:t>
            </w:r>
            <w:r>
              <w:rPr>
                <w:spacing w:val="-5"/>
                <w:sz w:val="28"/>
                <w:szCs w:val="28"/>
              </w:rPr>
              <w:t>ó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  <w:r>
              <w:rPr>
                <w:spacing w:val="1"/>
                <w:sz w:val="28"/>
                <w:szCs w:val="28"/>
              </w:rPr>
              <w:t>á</w:t>
            </w:r>
            <w:r>
              <w:rPr>
                <w:sz w:val="28"/>
                <w:szCs w:val="28"/>
              </w:rPr>
              <w:t>c ho</w:t>
            </w:r>
            <w:r>
              <w:rPr>
                <w:spacing w:val="1"/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động 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</w:t>
            </w:r>
            <w:r>
              <w:rPr>
                <w:spacing w:val="-2"/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c </w:t>
            </w:r>
            <w:r>
              <w:rPr>
                <w:spacing w:val="3"/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</w:t>
            </w:r>
          </w:p>
        </w:tc>
        <w:tc>
          <w:tcPr>
            <w:tcW w:w="8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672F7AA6" w14:textId="21406753" w:rsidR="00F23D3E" w:rsidRDefault="001C411B" w:rsidP="0039342C">
            <w:pPr>
              <w:jc w:val="center"/>
            </w:pPr>
            <w:r>
              <w:rPr>
                <w:color w:val="FF0000"/>
                <w:sz w:val="40"/>
                <w:szCs w:val="40"/>
              </w:rPr>
              <w:t>56</w:t>
            </w:r>
          </w:p>
        </w:tc>
      </w:tr>
      <w:tr w:rsidR="00F23D3E" w14:paraId="18A56DE7" w14:textId="77777777">
        <w:trPr>
          <w:trHeight w:hRule="exact" w:val="2231"/>
        </w:trPr>
        <w:tc>
          <w:tcPr>
            <w:tcW w:w="121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4BE67" w14:textId="77777777" w:rsidR="00F23D3E" w:rsidRDefault="00F23D3E"/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93149" w14:textId="77777777" w:rsidR="00F23D3E" w:rsidRDefault="00F23D3E">
            <w:pPr>
              <w:spacing w:before="3" w:line="180" w:lineRule="exact"/>
              <w:rPr>
                <w:sz w:val="18"/>
                <w:szCs w:val="18"/>
              </w:rPr>
            </w:pPr>
          </w:p>
          <w:p w14:paraId="71049C60" w14:textId="77777777" w:rsidR="00F23D3E" w:rsidRDefault="002B6142">
            <w:pPr>
              <w:spacing w:line="275" w:lineRule="auto"/>
              <w:ind w:left="170" w:right="171" w:hanging="5"/>
              <w:jc w:val="center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</w:t>
            </w:r>
            <w:r>
              <w:rPr>
                <w:spacing w:val="2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a </w:t>
            </w:r>
            <w:r>
              <w:rPr>
                <w:spacing w:val="3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hành 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hang đ</w:t>
            </w:r>
            <w:r>
              <w:rPr>
                <w:spacing w:val="3"/>
                <w:sz w:val="28"/>
                <w:szCs w:val="28"/>
              </w:rPr>
              <w:t>i</w:t>
            </w:r>
            <w:r>
              <w:rPr>
                <w:spacing w:val="-4"/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m chi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pacing w:val="-2"/>
                <w:sz w:val="28"/>
                <w:szCs w:val="28"/>
              </w:rPr>
              <w:t>i</w:t>
            </w:r>
            <w:r>
              <w:rPr>
                <w:spacing w:val="1"/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cho 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pacing w:val="-2"/>
                <w:sz w:val="28"/>
                <w:szCs w:val="28"/>
              </w:rPr>
              <w:t>ừ</w:t>
            </w:r>
            <w:r>
              <w:rPr>
                <w:sz w:val="28"/>
                <w:szCs w:val="28"/>
              </w:rPr>
              <w:t xml:space="preserve">ng nội dung </w:t>
            </w:r>
            <w:r>
              <w:rPr>
                <w:spacing w:val="1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ụ 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hể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00D6D" w14:textId="77777777" w:rsidR="00F23D3E" w:rsidRDefault="00F23D3E">
            <w:pPr>
              <w:spacing w:before="8" w:line="120" w:lineRule="exact"/>
              <w:rPr>
                <w:sz w:val="13"/>
                <w:szCs w:val="13"/>
              </w:rPr>
            </w:pPr>
          </w:p>
          <w:p w14:paraId="0C4006DC" w14:textId="77777777" w:rsidR="00F23D3E" w:rsidRDefault="00F23D3E">
            <w:pPr>
              <w:spacing w:line="200" w:lineRule="exact"/>
            </w:pPr>
          </w:p>
          <w:p w14:paraId="0F53EDDB" w14:textId="77777777" w:rsidR="00F23D3E" w:rsidRDefault="00F23D3E">
            <w:pPr>
              <w:spacing w:line="200" w:lineRule="exact"/>
            </w:pPr>
          </w:p>
          <w:p w14:paraId="21D8AC6C" w14:textId="77777777" w:rsidR="00F23D3E" w:rsidRDefault="00F23D3E">
            <w:pPr>
              <w:spacing w:line="200" w:lineRule="exact"/>
            </w:pPr>
          </w:p>
          <w:p w14:paraId="105B781D" w14:textId="77777777" w:rsidR="00F23D3E" w:rsidRDefault="002B6142">
            <w:pPr>
              <w:ind w:left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BB1F3" w14:textId="77777777" w:rsidR="00F23D3E" w:rsidRDefault="00F23D3E">
            <w:pPr>
              <w:spacing w:before="3" w:line="180" w:lineRule="exact"/>
              <w:rPr>
                <w:sz w:val="18"/>
                <w:szCs w:val="18"/>
              </w:rPr>
            </w:pPr>
          </w:p>
          <w:p w14:paraId="618680B5" w14:textId="77777777" w:rsidR="00F23D3E" w:rsidRDefault="002B6142">
            <w:pPr>
              <w:spacing w:line="276" w:lineRule="auto"/>
              <w:ind w:left="100" w:right="95" w:hanging="1"/>
              <w:jc w:val="center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hân </w:t>
            </w:r>
            <w:r>
              <w:rPr>
                <w:spacing w:val="2"/>
                <w:sz w:val="28"/>
                <w:szCs w:val="28"/>
              </w:rPr>
              <w:t>tí</w:t>
            </w:r>
            <w:r>
              <w:rPr>
                <w:sz w:val="28"/>
                <w:szCs w:val="28"/>
              </w:rPr>
              <w:t>ch, đ</w:t>
            </w:r>
            <w:r>
              <w:rPr>
                <w:spacing w:val="1"/>
                <w:sz w:val="28"/>
                <w:szCs w:val="28"/>
              </w:rPr>
              <w:t>á</w:t>
            </w:r>
            <w:r>
              <w:rPr>
                <w:sz w:val="28"/>
                <w:szCs w:val="28"/>
              </w:rPr>
              <w:t>nh g</w:t>
            </w:r>
            <w:r>
              <w:rPr>
                <w:spacing w:val="2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á đ</w:t>
            </w:r>
            <w:r>
              <w:rPr>
                <w:spacing w:val="-1"/>
                <w:sz w:val="28"/>
                <w:szCs w:val="28"/>
              </w:rPr>
              <w:t>ư</w:t>
            </w:r>
            <w:r>
              <w:rPr>
                <w:spacing w:val="2"/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c n</w:t>
            </w:r>
            <w:r>
              <w:rPr>
                <w:spacing w:val="1"/>
                <w:sz w:val="28"/>
                <w:szCs w:val="28"/>
              </w:rPr>
              <w:t>h</w:t>
            </w:r>
            <w:r>
              <w:rPr>
                <w:spacing w:val="-2"/>
                <w:sz w:val="28"/>
                <w:szCs w:val="28"/>
              </w:rPr>
              <w:t>ữ</w:t>
            </w:r>
            <w:r>
              <w:rPr>
                <w:sz w:val="28"/>
                <w:szCs w:val="28"/>
              </w:rPr>
              <w:t>ng k</w:t>
            </w:r>
            <w:r>
              <w:rPr>
                <w:spacing w:val="2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nh ngh</w:t>
            </w:r>
            <w:r>
              <w:rPr>
                <w:spacing w:val="3"/>
                <w:sz w:val="28"/>
                <w:szCs w:val="28"/>
              </w:rPr>
              <w:t>i</w:t>
            </w:r>
            <w:r>
              <w:rPr>
                <w:spacing w:val="1"/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m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hu đ</w:t>
            </w:r>
            <w:r>
              <w:rPr>
                <w:spacing w:val="-2"/>
                <w:sz w:val="28"/>
                <w:szCs w:val="28"/>
              </w:rPr>
              <w:t>ư</w:t>
            </w:r>
            <w:r>
              <w:rPr>
                <w:spacing w:val="2"/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c qua</w:t>
            </w:r>
            <w:r>
              <w:rPr>
                <w:spacing w:val="1"/>
                <w:sz w:val="28"/>
                <w:szCs w:val="28"/>
              </w:rPr>
              <w:t xml:space="preserve"> k</w:t>
            </w:r>
            <w:r>
              <w:rPr>
                <w:sz w:val="28"/>
                <w:szCs w:val="28"/>
              </w:rPr>
              <w:t>ỳ</w:t>
            </w:r>
          </w:p>
          <w:p w14:paraId="000479E6" w14:textId="77777777" w:rsidR="00F23D3E" w:rsidRDefault="002B6142">
            <w:pPr>
              <w:spacing w:before="1"/>
              <w:ind w:left="548" w:right="543"/>
              <w:jc w:val="center"/>
              <w:rPr>
                <w:sz w:val="28"/>
                <w:szCs w:val="28"/>
              </w:rPr>
            </w:pP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</w:t>
            </w:r>
            <w:r>
              <w:rPr>
                <w:spacing w:val="-2"/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c </w:t>
            </w:r>
            <w:r>
              <w:rPr>
                <w:spacing w:val="3"/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50D60" w14:textId="77777777" w:rsidR="00F23D3E" w:rsidRDefault="00F23D3E">
            <w:pPr>
              <w:spacing w:before="3" w:line="180" w:lineRule="exact"/>
              <w:rPr>
                <w:sz w:val="18"/>
                <w:szCs w:val="18"/>
              </w:rPr>
            </w:pPr>
          </w:p>
          <w:p w14:paraId="109EE4C9" w14:textId="77777777" w:rsidR="00F23D3E" w:rsidRDefault="002B6142">
            <w:pPr>
              <w:spacing w:line="276" w:lineRule="auto"/>
              <w:ind w:left="80" w:right="76"/>
              <w:jc w:val="center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hân </w:t>
            </w:r>
            <w:r>
              <w:rPr>
                <w:spacing w:val="3"/>
                <w:sz w:val="28"/>
                <w:szCs w:val="28"/>
              </w:rPr>
              <w:t>t</w:t>
            </w:r>
            <w:r>
              <w:rPr>
                <w:spacing w:val="2"/>
                <w:sz w:val="28"/>
                <w:szCs w:val="28"/>
              </w:rPr>
              <w:t>í</w:t>
            </w:r>
            <w:r>
              <w:rPr>
                <w:sz w:val="28"/>
                <w:szCs w:val="28"/>
              </w:rPr>
              <w:t>ch, đ</w:t>
            </w:r>
            <w:r>
              <w:rPr>
                <w:spacing w:val="1"/>
                <w:sz w:val="28"/>
                <w:szCs w:val="28"/>
              </w:rPr>
              <w:t>á</w:t>
            </w:r>
            <w:r>
              <w:rPr>
                <w:sz w:val="28"/>
                <w:szCs w:val="28"/>
              </w:rPr>
              <w:t xml:space="preserve">nh </w:t>
            </w:r>
            <w:r>
              <w:rPr>
                <w:spacing w:val="-5"/>
                <w:sz w:val="28"/>
                <w:szCs w:val="28"/>
              </w:rPr>
              <w:t>g</w:t>
            </w:r>
            <w:r>
              <w:rPr>
                <w:spacing w:val="2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á đ</w:t>
            </w:r>
            <w:r>
              <w:rPr>
                <w:spacing w:val="1"/>
                <w:sz w:val="28"/>
                <w:szCs w:val="28"/>
              </w:rPr>
              <w:t>ư</w:t>
            </w:r>
            <w:r>
              <w:rPr>
                <w:spacing w:val="2"/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c p</w:t>
            </w:r>
            <w:r>
              <w:rPr>
                <w:spacing w:val="1"/>
                <w:sz w:val="28"/>
                <w:szCs w:val="28"/>
              </w:rPr>
              <w:t>hầ</w:t>
            </w:r>
            <w:r>
              <w:rPr>
                <w:sz w:val="28"/>
                <w:szCs w:val="28"/>
              </w:rPr>
              <w:t xml:space="preserve">n </w:t>
            </w:r>
            <w:r>
              <w:rPr>
                <w:spacing w:val="2"/>
                <w:sz w:val="28"/>
                <w:szCs w:val="28"/>
              </w:rPr>
              <w:t>lớ</w:t>
            </w:r>
            <w:r>
              <w:rPr>
                <w:sz w:val="28"/>
                <w:szCs w:val="28"/>
              </w:rPr>
              <w:t>n nh</w:t>
            </w:r>
            <w:r>
              <w:rPr>
                <w:spacing w:val="-2"/>
                <w:sz w:val="28"/>
                <w:szCs w:val="28"/>
              </w:rPr>
              <w:t>ữ</w:t>
            </w:r>
            <w:r>
              <w:rPr>
                <w:sz w:val="28"/>
                <w:szCs w:val="28"/>
              </w:rPr>
              <w:t>ng k</w:t>
            </w:r>
            <w:r>
              <w:rPr>
                <w:spacing w:val="2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nh ngh</w:t>
            </w:r>
            <w:r>
              <w:rPr>
                <w:spacing w:val="3"/>
                <w:sz w:val="28"/>
                <w:szCs w:val="28"/>
              </w:rPr>
              <w:t>i</w:t>
            </w:r>
            <w:r>
              <w:rPr>
                <w:spacing w:val="1"/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m</w:t>
            </w:r>
            <w:r>
              <w:rPr>
                <w:spacing w:val="2"/>
                <w:sz w:val="28"/>
                <w:szCs w:val="28"/>
              </w:rPr>
              <w:t xml:space="preserve"> t</w:t>
            </w:r>
            <w:r>
              <w:rPr>
                <w:sz w:val="28"/>
                <w:szCs w:val="28"/>
              </w:rPr>
              <w:t>hu đ</w:t>
            </w:r>
            <w:r>
              <w:rPr>
                <w:spacing w:val="-6"/>
                <w:sz w:val="28"/>
                <w:szCs w:val="28"/>
              </w:rPr>
              <w:t>ư</w:t>
            </w:r>
            <w:r>
              <w:rPr>
                <w:spacing w:val="2"/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c qua</w:t>
            </w:r>
            <w:r>
              <w:rPr>
                <w:spacing w:val="1"/>
                <w:sz w:val="28"/>
                <w:szCs w:val="28"/>
              </w:rPr>
              <w:t xml:space="preserve"> k</w:t>
            </w:r>
            <w:r>
              <w:rPr>
                <w:sz w:val="28"/>
                <w:szCs w:val="28"/>
              </w:rPr>
              <w:t xml:space="preserve">ỳ 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</w:t>
            </w:r>
            <w:r>
              <w:rPr>
                <w:spacing w:val="-2"/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c </w:t>
            </w:r>
            <w:r>
              <w:rPr>
                <w:spacing w:val="3"/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</w:t>
            </w:r>
          </w:p>
        </w:tc>
        <w:tc>
          <w:tcPr>
            <w:tcW w:w="3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BAA3E" w14:textId="77777777" w:rsidR="00F23D3E" w:rsidRDefault="002B6142">
            <w:pPr>
              <w:spacing w:line="320" w:lineRule="exact"/>
              <w:ind w:left="271" w:right="279"/>
              <w:jc w:val="center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ó phân </w:t>
            </w:r>
            <w:r>
              <w:rPr>
                <w:spacing w:val="3"/>
                <w:sz w:val="28"/>
                <w:szCs w:val="28"/>
              </w:rPr>
              <w:t>t</w:t>
            </w:r>
            <w:r>
              <w:rPr>
                <w:spacing w:val="2"/>
                <w:sz w:val="28"/>
                <w:szCs w:val="28"/>
              </w:rPr>
              <w:t>í</w:t>
            </w:r>
            <w:r>
              <w:rPr>
                <w:sz w:val="28"/>
                <w:szCs w:val="28"/>
              </w:rPr>
              <w:t>ch, đ</w:t>
            </w:r>
            <w:r>
              <w:rPr>
                <w:spacing w:val="1"/>
                <w:sz w:val="28"/>
                <w:szCs w:val="28"/>
              </w:rPr>
              <w:t>á</w:t>
            </w:r>
            <w:r>
              <w:rPr>
                <w:sz w:val="28"/>
                <w:szCs w:val="28"/>
              </w:rPr>
              <w:t>nh g</w:t>
            </w:r>
            <w:r>
              <w:rPr>
                <w:spacing w:val="-3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á</w:t>
            </w:r>
          </w:p>
          <w:p w14:paraId="4C7EE158" w14:textId="77777777" w:rsidR="00F23D3E" w:rsidRDefault="002B6142">
            <w:pPr>
              <w:spacing w:before="48" w:line="276" w:lineRule="auto"/>
              <w:ind w:left="100" w:right="10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</w:t>
            </w:r>
            <w:r>
              <w:rPr>
                <w:spacing w:val="-2"/>
                <w:sz w:val="28"/>
                <w:szCs w:val="28"/>
              </w:rPr>
              <w:t>ư</w:t>
            </w:r>
            <w:r>
              <w:rPr>
                <w:spacing w:val="2"/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 xml:space="preserve">c </w:t>
            </w:r>
            <w:r>
              <w:rPr>
                <w:spacing w:val="3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ột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ph</w:t>
            </w:r>
            <w:r>
              <w:rPr>
                <w:spacing w:val="1"/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 nh</w:t>
            </w:r>
            <w:r>
              <w:rPr>
                <w:spacing w:val="-2"/>
                <w:sz w:val="28"/>
                <w:szCs w:val="28"/>
              </w:rPr>
              <w:t>ư</w:t>
            </w:r>
            <w:r>
              <w:rPr>
                <w:sz w:val="28"/>
                <w:szCs w:val="28"/>
              </w:rPr>
              <w:t>ng ch</w:t>
            </w:r>
            <w:r>
              <w:rPr>
                <w:spacing w:val="-1"/>
                <w:sz w:val="28"/>
                <w:szCs w:val="28"/>
              </w:rPr>
              <w:t>ư</w:t>
            </w:r>
            <w:r>
              <w:rPr>
                <w:sz w:val="28"/>
                <w:szCs w:val="28"/>
              </w:rPr>
              <w:t>a nh</w:t>
            </w:r>
            <w:r>
              <w:rPr>
                <w:spacing w:val="3"/>
                <w:sz w:val="28"/>
                <w:szCs w:val="28"/>
              </w:rPr>
              <w:t>i</w:t>
            </w:r>
            <w:r>
              <w:rPr>
                <w:spacing w:val="1"/>
                <w:sz w:val="28"/>
                <w:szCs w:val="28"/>
              </w:rPr>
              <w:t>ề</w:t>
            </w:r>
            <w:r>
              <w:rPr>
                <w:sz w:val="28"/>
                <w:szCs w:val="28"/>
              </w:rPr>
              <w:t>u về nh</w:t>
            </w:r>
            <w:r>
              <w:rPr>
                <w:spacing w:val="-2"/>
                <w:sz w:val="28"/>
                <w:szCs w:val="28"/>
              </w:rPr>
              <w:t>ữ</w:t>
            </w:r>
            <w:r>
              <w:rPr>
                <w:sz w:val="28"/>
                <w:szCs w:val="28"/>
              </w:rPr>
              <w:t>ng k</w:t>
            </w:r>
            <w:r>
              <w:rPr>
                <w:spacing w:val="2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nh ngh</w:t>
            </w:r>
            <w:r>
              <w:rPr>
                <w:spacing w:val="2"/>
                <w:sz w:val="28"/>
                <w:szCs w:val="28"/>
              </w:rPr>
              <w:t>i</w:t>
            </w:r>
            <w:r>
              <w:rPr>
                <w:spacing w:val="1"/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m</w:t>
            </w:r>
            <w:r>
              <w:rPr>
                <w:spacing w:val="2"/>
                <w:sz w:val="28"/>
                <w:szCs w:val="28"/>
              </w:rPr>
              <w:t xml:space="preserve"> t</w:t>
            </w:r>
            <w:r>
              <w:rPr>
                <w:sz w:val="28"/>
                <w:szCs w:val="28"/>
              </w:rPr>
              <w:t>hu đ</w:t>
            </w:r>
            <w:r>
              <w:rPr>
                <w:spacing w:val="-6"/>
                <w:sz w:val="28"/>
                <w:szCs w:val="28"/>
              </w:rPr>
              <w:t>ư</w:t>
            </w:r>
            <w:r>
              <w:rPr>
                <w:spacing w:val="2"/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c qua</w:t>
            </w:r>
            <w:r>
              <w:rPr>
                <w:spacing w:val="1"/>
                <w:sz w:val="28"/>
                <w:szCs w:val="28"/>
              </w:rPr>
              <w:t xml:space="preserve"> k</w:t>
            </w:r>
            <w:r>
              <w:rPr>
                <w:sz w:val="28"/>
                <w:szCs w:val="28"/>
              </w:rPr>
              <w:t xml:space="preserve">ỳ 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</w:t>
            </w:r>
            <w:r>
              <w:rPr>
                <w:spacing w:val="-2"/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c </w:t>
            </w:r>
            <w:r>
              <w:rPr>
                <w:spacing w:val="3"/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</w:t>
            </w:r>
          </w:p>
        </w:tc>
        <w:tc>
          <w:tcPr>
            <w:tcW w:w="1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7B81F" w14:textId="77777777" w:rsidR="00F23D3E" w:rsidRDefault="00F23D3E">
            <w:pPr>
              <w:spacing w:before="3" w:line="180" w:lineRule="exact"/>
              <w:rPr>
                <w:sz w:val="18"/>
                <w:szCs w:val="18"/>
              </w:rPr>
            </w:pPr>
          </w:p>
          <w:p w14:paraId="697F5E37" w14:textId="77777777" w:rsidR="00F23D3E" w:rsidRDefault="002B6142">
            <w:pPr>
              <w:spacing w:line="275" w:lineRule="auto"/>
              <w:ind w:left="119" w:right="131"/>
              <w:jc w:val="center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 xml:space="preserve">hông </w:t>
            </w:r>
            <w:r>
              <w:rPr>
                <w:spacing w:val="1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út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pacing w:val="1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 đ</w:t>
            </w:r>
            <w:r>
              <w:rPr>
                <w:spacing w:val="-2"/>
                <w:sz w:val="28"/>
                <w:szCs w:val="28"/>
              </w:rPr>
              <w:t>ư</w:t>
            </w:r>
            <w:r>
              <w:rPr>
                <w:spacing w:val="2"/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c n</w:t>
            </w:r>
            <w:r>
              <w:rPr>
                <w:spacing w:val="1"/>
                <w:sz w:val="28"/>
                <w:szCs w:val="28"/>
              </w:rPr>
              <w:t>h</w:t>
            </w:r>
            <w:r>
              <w:rPr>
                <w:spacing w:val="-2"/>
                <w:sz w:val="28"/>
                <w:szCs w:val="28"/>
              </w:rPr>
              <w:t>ữ</w:t>
            </w:r>
            <w:r>
              <w:rPr>
                <w:sz w:val="28"/>
                <w:szCs w:val="28"/>
              </w:rPr>
              <w:t>ng k</w:t>
            </w:r>
            <w:r>
              <w:rPr>
                <w:spacing w:val="2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nh ngh</w:t>
            </w:r>
            <w:r>
              <w:rPr>
                <w:spacing w:val="3"/>
                <w:sz w:val="28"/>
                <w:szCs w:val="28"/>
              </w:rPr>
              <w:t>i</w:t>
            </w:r>
            <w:r>
              <w:rPr>
                <w:spacing w:val="1"/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m qua </w:t>
            </w:r>
            <w:r>
              <w:rPr>
                <w:spacing w:val="1"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 xml:space="preserve">ỳ 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</w:t>
            </w:r>
            <w:r>
              <w:rPr>
                <w:spacing w:val="-2"/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c 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</w:t>
            </w:r>
          </w:p>
        </w:tc>
        <w:tc>
          <w:tcPr>
            <w:tcW w:w="8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4E65D5" w14:textId="77777777" w:rsidR="00F23D3E" w:rsidRDefault="00F23D3E"/>
        </w:tc>
      </w:tr>
      <w:tr w:rsidR="00F23D3E" w14:paraId="3774AEFC" w14:textId="77777777" w:rsidTr="0039342C">
        <w:trPr>
          <w:trHeight w:hRule="exact" w:val="1496"/>
        </w:trPr>
        <w:tc>
          <w:tcPr>
            <w:tcW w:w="121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D760260" w14:textId="77777777" w:rsidR="00F23D3E" w:rsidRDefault="00F23D3E">
            <w:pPr>
              <w:spacing w:line="200" w:lineRule="exact"/>
            </w:pPr>
          </w:p>
          <w:p w14:paraId="5345CCFA" w14:textId="77777777" w:rsidR="00F23D3E" w:rsidRDefault="00F23D3E">
            <w:pPr>
              <w:spacing w:line="200" w:lineRule="exact"/>
            </w:pPr>
          </w:p>
          <w:p w14:paraId="37D58430" w14:textId="77777777" w:rsidR="00F23D3E" w:rsidRDefault="00F23D3E">
            <w:pPr>
              <w:spacing w:line="200" w:lineRule="exact"/>
            </w:pPr>
          </w:p>
          <w:p w14:paraId="153CF876" w14:textId="77777777" w:rsidR="00F23D3E" w:rsidRDefault="00F23D3E">
            <w:pPr>
              <w:spacing w:line="200" w:lineRule="exact"/>
            </w:pPr>
          </w:p>
          <w:p w14:paraId="5F14843B" w14:textId="77777777" w:rsidR="00F23D3E" w:rsidRDefault="00F23D3E">
            <w:pPr>
              <w:spacing w:before="7" w:line="240" w:lineRule="exact"/>
              <w:rPr>
                <w:sz w:val="24"/>
                <w:szCs w:val="24"/>
              </w:rPr>
            </w:pPr>
          </w:p>
          <w:p w14:paraId="3121C292" w14:textId="77777777" w:rsidR="00F23D3E" w:rsidRDefault="002B6142">
            <w:pPr>
              <w:spacing w:line="276" w:lineRule="auto"/>
              <w:ind w:left="324" w:right="157" w:hanging="120"/>
              <w:rPr>
                <w:sz w:val="26"/>
                <w:szCs w:val="26"/>
              </w:rPr>
            </w:pPr>
            <w:r>
              <w:rPr>
                <w:b/>
                <w:spacing w:val="1"/>
                <w:sz w:val="26"/>
                <w:szCs w:val="26"/>
              </w:rPr>
              <w:t>T</w:t>
            </w:r>
            <w:r>
              <w:rPr>
                <w:b/>
                <w:sz w:val="26"/>
                <w:szCs w:val="26"/>
              </w:rPr>
              <w:t>h</w:t>
            </w:r>
            <w:r>
              <w:rPr>
                <w:b/>
                <w:spacing w:val="1"/>
                <w:sz w:val="26"/>
                <w:szCs w:val="26"/>
              </w:rPr>
              <w:t>uy</w:t>
            </w:r>
            <w:r>
              <w:rPr>
                <w:b/>
                <w:sz w:val="26"/>
                <w:szCs w:val="26"/>
              </w:rPr>
              <w:t xml:space="preserve">ết </w:t>
            </w:r>
            <w:r>
              <w:rPr>
                <w:b/>
                <w:spacing w:val="-2"/>
                <w:sz w:val="26"/>
                <w:szCs w:val="26"/>
              </w:rPr>
              <w:t>t</w:t>
            </w:r>
            <w:r>
              <w:rPr>
                <w:b/>
                <w:sz w:val="26"/>
                <w:szCs w:val="26"/>
              </w:rPr>
              <w:t>r</w:t>
            </w:r>
            <w:r>
              <w:rPr>
                <w:b/>
                <w:spacing w:val="-3"/>
                <w:sz w:val="26"/>
                <w:szCs w:val="26"/>
              </w:rPr>
              <w:t>ì</w:t>
            </w:r>
            <w:r>
              <w:rPr>
                <w:b/>
                <w:sz w:val="26"/>
                <w:szCs w:val="26"/>
              </w:rPr>
              <w:t>nh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22D88" w14:textId="77777777" w:rsidR="00F23D3E" w:rsidRDefault="00F23D3E">
            <w:pPr>
              <w:spacing w:before="8" w:line="160" w:lineRule="exact"/>
              <w:rPr>
                <w:sz w:val="16"/>
                <w:szCs w:val="16"/>
              </w:rPr>
            </w:pPr>
          </w:p>
          <w:p w14:paraId="5B09BA15" w14:textId="77777777" w:rsidR="00F23D3E" w:rsidRDefault="00F23D3E">
            <w:pPr>
              <w:spacing w:line="200" w:lineRule="exact"/>
            </w:pPr>
          </w:p>
          <w:p w14:paraId="1F34A540" w14:textId="77777777" w:rsidR="00F23D3E" w:rsidRDefault="002B6142">
            <w:pPr>
              <w:spacing w:line="275" w:lineRule="auto"/>
              <w:ind w:left="124" w:right="76" w:firstLine="176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r</w:t>
            </w:r>
            <w:r>
              <w:rPr>
                <w:spacing w:val="2"/>
                <w:sz w:val="28"/>
                <w:szCs w:val="28"/>
              </w:rPr>
              <w:t>ì</w:t>
            </w:r>
            <w:r>
              <w:rPr>
                <w:sz w:val="28"/>
                <w:szCs w:val="28"/>
              </w:rPr>
              <w:t xml:space="preserve">nh bày </w:t>
            </w:r>
            <w:r>
              <w:rPr>
                <w:spacing w:val="1"/>
                <w:sz w:val="28"/>
                <w:szCs w:val="28"/>
              </w:rPr>
              <w:t>s</w:t>
            </w:r>
            <w:r>
              <w:rPr>
                <w:spacing w:val="2"/>
                <w:sz w:val="28"/>
                <w:szCs w:val="28"/>
              </w:rPr>
              <w:t>li</w:t>
            </w:r>
            <w:r>
              <w:rPr>
                <w:sz w:val="28"/>
                <w:szCs w:val="28"/>
              </w:rPr>
              <w:t>des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3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ễ đọc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45820" w14:textId="77777777" w:rsidR="00F23D3E" w:rsidRDefault="00F23D3E">
            <w:pPr>
              <w:spacing w:before="3" w:line="140" w:lineRule="exact"/>
              <w:rPr>
                <w:sz w:val="15"/>
                <w:szCs w:val="15"/>
              </w:rPr>
            </w:pPr>
          </w:p>
          <w:p w14:paraId="3EA58F3A" w14:textId="77777777" w:rsidR="00F23D3E" w:rsidRDefault="00F23D3E">
            <w:pPr>
              <w:spacing w:line="200" w:lineRule="exact"/>
            </w:pPr>
          </w:p>
          <w:p w14:paraId="70748879" w14:textId="77777777" w:rsidR="00F23D3E" w:rsidRDefault="00F23D3E">
            <w:pPr>
              <w:spacing w:line="200" w:lineRule="exact"/>
            </w:pPr>
          </w:p>
          <w:p w14:paraId="41A47315" w14:textId="77777777" w:rsidR="00F23D3E" w:rsidRDefault="002B6142">
            <w:pPr>
              <w:ind w:left="309" w:right="3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FC079" w14:textId="77777777" w:rsidR="00F23D3E" w:rsidRDefault="00F23D3E">
            <w:pPr>
              <w:spacing w:before="3" w:line="140" w:lineRule="exact"/>
              <w:rPr>
                <w:sz w:val="15"/>
                <w:szCs w:val="15"/>
              </w:rPr>
            </w:pPr>
          </w:p>
          <w:p w14:paraId="0EE7C59D" w14:textId="77777777" w:rsidR="00F23D3E" w:rsidRDefault="00F23D3E">
            <w:pPr>
              <w:spacing w:line="200" w:lineRule="exact"/>
            </w:pPr>
          </w:p>
          <w:p w14:paraId="6C94E1D6" w14:textId="77777777" w:rsidR="00F23D3E" w:rsidRDefault="00F23D3E">
            <w:pPr>
              <w:spacing w:line="200" w:lineRule="exact"/>
            </w:pPr>
          </w:p>
          <w:p w14:paraId="26A8CBB9" w14:textId="77777777" w:rsidR="00F23D3E" w:rsidRDefault="002B6142">
            <w:pPr>
              <w:ind w:left="644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ễ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đọc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C5126" w14:textId="77777777" w:rsidR="00F23D3E" w:rsidRDefault="00F23D3E">
            <w:pPr>
              <w:spacing w:before="8" w:line="160" w:lineRule="exact"/>
              <w:rPr>
                <w:sz w:val="16"/>
                <w:szCs w:val="16"/>
              </w:rPr>
            </w:pPr>
          </w:p>
          <w:p w14:paraId="6BE1E995" w14:textId="77777777" w:rsidR="00F23D3E" w:rsidRDefault="00F23D3E">
            <w:pPr>
              <w:spacing w:line="200" w:lineRule="exact"/>
            </w:pPr>
          </w:p>
          <w:p w14:paraId="54CADD9B" w14:textId="77777777" w:rsidR="00F23D3E" w:rsidRDefault="002B6142">
            <w:pPr>
              <w:spacing w:line="275" w:lineRule="auto"/>
              <w:ind w:left="810" w:right="59" w:hanging="701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ài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1"/>
                <w:sz w:val="28"/>
                <w:szCs w:val="28"/>
              </w:rPr>
              <w:t>s</w:t>
            </w:r>
            <w:r>
              <w:rPr>
                <w:spacing w:val="2"/>
                <w:sz w:val="28"/>
                <w:szCs w:val="28"/>
              </w:rPr>
              <w:t>li</w:t>
            </w:r>
            <w:r>
              <w:rPr>
                <w:sz w:val="28"/>
                <w:szCs w:val="28"/>
              </w:rPr>
              <w:t>d</w:t>
            </w:r>
            <w:r>
              <w:rPr>
                <w:spacing w:val="-4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s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còn nh</w:t>
            </w:r>
            <w:r>
              <w:rPr>
                <w:spacing w:val="5"/>
                <w:sz w:val="28"/>
                <w:szCs w:val="28"/>
              </w:rPr>
              <w:t>i</w:t>
            </w:r>
            <w:r>
              <w:rPr>
                <w:spacing w:val="1"/>
                <w:sz w:val="28"/>
                <w:szCs w:val="28"/>
              </w:rPr>
              <w:t>ề</w:t>
            </w:r>
            <w:r>
              <w:rPr>
                <w:sz w:val="28"/>
                <w:szCs w:val="28"/>
              </w:rPr>
              <w:t>u c</w:t>
            </w:r>
            <w:r>
              <w:rPr>
                <w:spacing w:val="1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 xml:space="preserve">ữ gây khó </w:t>
            </w:r>
            <w:r>
              <w:rPr>
                <w:spacing w:val="1"/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ọc</w:t>
            </w:r>
          </w:p>
        </w:tc>
        <w:tc>
          <w:tcPr>
            <w:tcW w:w="3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4737B" w14:textId="77777777" w:rsidR="00F23D3E" w:rsidRDefault="00F23D3E">
            <w:pPr>
              <w:spacing w:before="8" w:line="160" w:lineRule="exact"/>
              <w:rPr>
                <w:sz w:val="16"/>
                <w:szCs w:val="16"/>
              </w:rPr>
            </w:pPr>
          </w:p>
          <w:p w14:paraId="10EEE5F1" w14:textId="77777777" w:rsidR="00F23D3E" w:rsidRDefault="00F23D3E">
            <w:pPr>
              <w:spacing w:line="200" w:lineRule="exact"/>
            </w:pPr>
          </w:p>
          <w:p w14:paraId="37F80121" w14:textId="77777777" w:rsidR="00F23D3E" w:rsidRDefault="002B6142">
            <w:pPr>
              <w:spacing w:line="275" w:lineRule="auto"/>
              <w:ind w:left="544" w:right="131" w:hanging="370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R</w:t>
            </w:r>
            <w:r>
              <w:rPr>
                <w:spacing w:val="1"/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nh</w:t>
            </w:r>
            <w:r>
              <w:rPr>
                <w:spacing w:val="3"/>
                <w:sz w:val="28"/>
                <w:szCs w:val="28"/>
              </w:rPr>
              <w:t>i</w:t>
            </w:r>
            <w:r>
              <w:rPr>
                <w:spacing w:val="1"/>
                <w:sz w:val="28"/>
                <w:szCs w:val="28"/>
              </w:rPr>
              <w:t>ề</w:t>
            </w:r>
            <w:r>
              <w:rPr>
                <w:sz w:val="28"/>
                <w:szCs w:val="28"/>
              </w:rPr>
              <w:t xml:space="preserve">u </w:t>
            </w:r>
            <w:r>
              <w:rPr>
                <w:spacing w:val="1"/>
                <w:sz w:val="28"/>
                <w:szCs w:val="28"/>
              </w:rPr>
              <w:t>s</w:t>
            </w:r>
            <w:r>
              <w:rPr>
                <w:spacing w:val="-3"/>
                <w:sz w:val="28"/>
                <w:szCs w:val="28"/>
              </w:rPr>
              <w:t>l</w:t>
            </w:r>
            <w:r>
              <w:rPr>
                <w:spacing w:val="2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des</w:t>
            </w:r>
            <w:r>
              <w:rPr>
                <w:spacing w:val="1"/>
                <w:sz w:val="28"/>
                <w:szCs w:val="28"/>
              </w:rPr>
              <w:t xml:space="preserve"> đầ</w:t>
            </w:r>
            <w:r>
              <w:rPr>
                <w:sz w:val="28"/>
                <w:szCs w:val="28"/>
              </w:rPr>
              <w:t>y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  <w:r>
              <w:rPr>
                <w:spacing w:val="1"/>
                <w:sz w:val="28"/>
                <w:szCs w:val="28"/>
              </w:rPr>
              <w:t>h</w:t>
            </w:r>
            <w:r>
              <w:rPr>
                <w:spacing w:val="-2"/>
                <w:sz w:val="28"/>
                <w:szCs w:val="28"/>
              </w:rPr>
              <w:t>ữ</w:t>
            </w:r>
            <w:r>
              <w:rPr>
                <w:sz w:val="28"/>
                <w:szCs w:val="28"/>
              </w:rPr>
              <w:t xml:space="preserve">, không 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 xml:space="preserve">ể đọc </w:t>
            </w:r>
            <w:r>
              <w:rPr>
                <w:spacing w:val="1"/>
                <w:sz w:val="28"/>
                <w:szCs w:val="28"/>
              </w:rPr>
              <w:t>k</w:t>
            </w:r>
            <w:r>
              <w:rPr>
                <w:spacing w:val="2"/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>p.</w:t>
            </w:r>
          </w:p>
        </w:tc>
        <w:tc>
          <w:tcPr>
            <w:tcW w:w="1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019C4" w14:textId="77777777" w:rsidR="00F23D3E" w:rsidRDefault="002B6142">
            <w:pPr>
              <w:spacing w:line="320" w:lineRule="exact"/>
              <w:ind w:left="78" w:right="81"/>
              <w:jc w:val="center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ố </w:t>
            </w:r>
            <w:r>
              <w:rPr>
                <w:spacing w:val="2"/>
                <w:sz w:val="28"/>
                <w:szCs w:val="28"/>
              </w:rPr>
              <w:t>l</w:t>
            </w:r>
            <w:r>
              <w:rPr>
                <w:spacing w:val="-2"/>
                <w:sz w:val="28"/>
                <w:szCs w:val="28"/>
              </w:rPr>
              <w:t>ư</w:t>
            </w:r>
            <w:r>
              <w:rPr>
                <w:spacing w:val="2"/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ng c</w:t>
            </w:r>
            <w:r>
              <w:rPr>
                <w:spacing w:val="1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ữ</w:t>
            </w:r>
          </w:p>
          <w:p w14:paraId="5BF958AE" w14:textId="77777777" w:rsidR="00F23D3E" w:rsidRDefault="002B6142">
            <w:pPr>
              <w:spacing w:before="48" w:line="277" w:lineRule="auto"/>
              <w:ind w:left="260" w:right="270" w:firstLine="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quá nh</w:t>
            </w:r>
            <w:r>
              <w:rPr>
                <w:spacing w:val="3"/>
                <w:sz w:val="28"/>
                <w:szCs w:val="28"/>
              </w:rPr>
              <w:t>i</w:t>
            </w:r>
            <w:r>
              <w:rPr>
                <w:spacing w:val="1"/>
                <w:sz w:val="28"/>
                <w:szCs w:val="28"/>
              </w:rPr>
              <w:t>ề</w:t>
            </w:r>
            <w:r>
              <w:rPr>
                <w:sz w:val="28"/>
                <w:szCs w:val="28"/>
              </w:rPr>
              <w:t>u, đọc không k</w:t>
            </w:r>
            <w:r>
              <w:rPr>
                <w:spacing w:val="2"/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>p.</w:t>
            </w:r>
          </w:p>
        </w:tc>
        <w:tc>
          <w:tcPr>
            <w:tcW w:w="8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07CBFB4F" w14:textId="3EC89DEA" w:rsidR="00F23D3E" w:rsidRDefault="001C411B" w:rsidP="0039342C">
            <w:pPr>
              <w:jc w:val="center"/>
            </w:pPr>
            <w:r w:rsidRPr="001C411B">
              <w:rPr>
                <w:color w:val="FF0000"/>
                <w:sz w:val="40"/>
                <w:szCs w:val="40"/>
              </w:rPr>
              <w:t>1</w:t>
            </w:r>
            <w:r>
              <w:rPr>
                <w:color w:val="FF0000"/>
                <w:sz w:val="40"/>
                <w:szCs w:val="40"/>
              </w:rPr>
              <w:t>5</w:t>
            </w:r>
          </w:p>
        </w:tc>
      </w:tr>
      <w:tr w:rsidR="00F23D3E" w14:paraId="398046EB" w14:textId="77777777">
        <w:trPr>
          <w:trHeight w:hRule="exact" w:val="1490"/>
        </w:trPr>
        <w:tc>
          <w:tcPr>
            <w:tcW w:w="121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9D69C" w14:textId="77777777" w:rsidR="00F23D3E" w:rsidRDefault="00F23D3E"/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AE914" w14:textId="77777777" w:rsidR="00F23D3E" w:rsidRDefault="00F23D3E">
            <w:pPr>
              <w:spacing w:before="8" w:line="160" w:lineRule="exact"/>
              <w:rPr>
                <w:sz w:val="16"/>
                <w:szCs w:val="16"/>
              </w:rPr>
            </w:pPr>
          </w:p>
          <w:p w14:paraId="17AC65E8" w14:textId="77777777" w:rsidR="00F23D3E" w:rsidRDefault="00F23D3E">
            <w:pPr>
              <w:spacing w:line="200" w:lineRule="exact"/>
            </w:pPr>
          </w:p>
          <w:p w14:paraId="4BCE2D41" w14:textId="77777777" w:rsidR="00F23D3E" w:rsidRDefault="002B6142">
            <w:pPr>
              <w:ind w:left="355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L</w:t>
            </w:r>
            <w:r>
              <w:rPr>
                <w:spacing w:val="1"/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 xml:space="preserve">p </w:t>
            </w:r>
            <w:r>
              <w:rPr>
                <w:spacing w:val="2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u</w:t>
            </w:r>
            <w:r>
              <w:rPr>
                <w:spacing w:val="1"/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n</w:t>
            </w:r>
          </w:p>
          <w:p w14:paraId="3FAAEFE4" w14:textId="77777777" w:rsidR="00F23D3E" w:rsidRDefault="002B6142">
            <w:pPr>
              <w:spacing w:before="48"/>
              <w:ind w:left="2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vũng c</w:t>
            </w:r>
            <w:r>
              <w:rPr>
                <w:spacing w:val="1"/>
                <w:sz w:val="28"/>
                <w:szCs w:val="28"/>
              </w:rPr>
              <w:t>hắ</w:t>
            </w:r>
            <w:r>
              <w:rPr>
                <w:sz w:val="28"/>
                <w:szCs w:val="28"/>
              </w:rPr>
              <w:t>c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1D4BF" w14:textId="77777777" w:rsidR="00F23D3E" w:rsidRDefault="00F23D3E">
            <w:pPr>
              <w:spacing w:before="3" w:line="140" w:lineRule="exact"/>
              <w:rPr>
                <w:sz w:val="15"/>
                <w:szCs w:val="15"/>
              </w:rPr>
            </w:pPr>
          </w:p>
          <w:p w14:paraId="760B71D5" w14:textId="77777777" w:rsidR="00F23D3E" w:rsidRDefault="00F23D3E">
            <w:pPr>
              <w:spacing w:line="200" w:lineRule="exact"/>
            </w:pPr>
          </w:p>
          <w:p w14:paraId="301AFF67" w14:textId="77777777" w:rsidR="00F23D3E" w:rsidRDefault="00F23D3E">
            <w:pPr>
              <w:spacing w:line="200" w:lineRule="exact"/>
            </w:pPr>
          </w:p>
          <w:p w14:paraId="16C4D22F" w14:textId="77777777" w:rsidR="00F23D3E" w:rsidRDefault="002B6142">
            <w:pPr>
              <w:ind w:left="309" w:right="3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01EA8" w14:textId="77777777" w:rsidR="00F23D3E" w:rsidRDefault="00F23D3E">
            <w:pPr>
              <w:spacing w:before="8" w:line="160" w:lineRule="exact"/>
              <w:rPr>
                <w:sz w:val="16"/>
                <w:szCs w:val="16"/>
              </w:rPr>
            </w:pPr>
          </w:p>
          <w:p w14:paraId="4064D4BE" w14:textId="77777777" w:rsidR="00F23D3E" w:rsidRDefault="00F23D3E">
            <w:pPr>
              <w:spacing w:line="200" w:lineRule="exact"/>
            </w:pPr>
          </w:p>
          <w:p w14:paraId="77426253" w14:textId="77777777" w:rsidR="00F23D3E" w:rsidRDefault="002B6142">
            <w:pPr>
              <w:ind w:left="320" w:right="317"/>
              <w:jc w:val="center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L</w:t>
            </w:r>
            <w:r>
              <w:rPr>
                <w:spacing w:val="1"/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 xml:space="preserve">p </w:t>
            </w:r>
            <w:r>
              <w:rPr>
                <w:spacing w:val="2"/>
                <w:sz w:val="28"/>
                <w:szCs w:val="28"/>
              </w:rPr>
              <w:t>l</w:t>
            </w:r>
            <w:r>
              <w:rPr>
                <w:spacing w:val="1"/>
                <w:sz w:val="28"/>
                <w:szCs w:val="28"/>
              </w:rPr>
              <w:t>uậ</w:t>
            </w:r>
            <w:r>
              <w:rPr>
                <w:sz w:val="28"/>
                <w:szCs w:val="28"/>
              </w:rPr>
              <w:t xml:space="preserve">n </w:t>
            </w:r>
            <w:r>
              <w:rPr>
                <w:spacing w:val="2"/>
                <w:sz w:val="28"/>
                <w:szCs w:val="28"/>
              </w:rPr>
              <w:t>r</w:t>
            </w:r>
            <w:r>
              <w:rPr>
                <w:spacing w:val="1"/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>t</w:t>
            </w:r>
          </w:p>
          <w:p w14:paraId="48C2FA2C" w14:textId="77777777" w:rsidR="00F23D3E" w:rsidRDefault="002B6142">
            <w:pPr>
              <w:spacing w:before="48"/>
              <w:ind w:left="428" w:right="42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vũng </w:t>
            </w:r>
            <w:r>
              <w:rPr>
                <w:spacing w:val="1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</w:t>
            </w:r>
            <w:r>
              <w:rPr>
                <w:spacing w:val="1"/>
                <w:sz w:val="28"/>
                <w:szCs w:val="28"/>
              </w:rPr>
              <w:t>ắ</w:t>
            </w:r>
            <w:r>
              <w:rPr>
                <w:sz w:val="28"/>
                <w:szCs w:val="28"/>
              </w:rPr>
              <w:t>c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432BD" w14:textId="77777777" w:rsidR="00F23D3E" w:rsidRDefault="00F23D3E">
            <w:pPr>
              <w:spacing w:before="8" w:line="160" w:lineRule="exact"/>
              <w:rPr>
                <w:sz w:val="16"/>
                <w:szCs w:val="16"/>
              </w:rPr>
            </w:pPr>
          </w:p>
          <w:p w14:paraId="6B1B64CF" w14:textId="77777777" w:rsidR="00F23D3E" w:rsidRDefault="00F23D3E">
            <w:pPr>
              <w:spacing w:line="200" w:lineRule="exact"/>
            </w:pPr>
          </w:p>
          <w:p w14:paraId="14F745A0" w14:textId="77777777" w:rsidR="00F23D3E" w:rsidRDefault="002B6142">
            <w:pPr>
              <w:ind w:left="259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L</w:t>
            </w:r>
            <w:r>
              <w:rPr>
                <w:spacing w:val="1"/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 xml:space="preserve">p </w:t>
            </w:r>
            <w:r>
              <w:rPr>
                <w:spacing w:val="2"/>
                <w:sz w:val="28"/>
                <w:szCs w:val="28"/>
              </w:rPr>
              <w:t>l</w:t>
            </w:r>
            <w:r>
              <w:rPr>
                <w:spacing w:val="1"/>
                <w:sz w:val="28"/>
                <w:szCs w:val="28"/>
              </w:rPr>
              <w:t>uậ</w:t>
            </w:r>
            <w:r>
              <w:rPr>
                <w:sz w:val="28"/>
                <w:szCs w:val="28"/>
              </w:rPr>
              <w:t>n c</w:t>
            </w:r>
            <w:r>
              <w:rPr>
                <w:spacing w:val="1"/>
                <w:sz w:val="28"/>
                <w:szCs w:val="28"/>
              </w:rPr>
              <w:t>hặ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  <w:r>
              <w:rPr>
                <w:spacing w:val="-4"/>
                <w:sz w:val="28"/>
                <w:szCs w:val="28"/>
              </w:rPr>
              <w:t>h</w:t>
            </w:r>
            <w:r>
              <w:rPr>
                <w:spacing w:val="1"/>
                <w:sz w:val="28"/>
                <w:szCs w:val="28"/>
              </w:rPr>
              <w:t>ẽ</w:t>
            </w:r>
            <w:r>
              <w:rPr>
                <w:sz w:val="28"/>
                <w:szCs w:val="28"/>
              </w:rPr>
              <w:t>, c</w:t>
            </w:r>
            <w:r>
              <w:rPr>
                <w:spacing w:val="1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ỉ</w:t>
            </w:r>
          </w:p>
          <w:p w14:paraId="6D36B84E" w14:textId="77777777" w:rsidR="00F23D3E" w:rsidRDefault="002B6142">
            <w:pPr>
              <w:spacing w:before="48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còn </w:t>
            </w:r>
            <w:r>
              <w:rPr>
                <w:spacing w:val="3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ột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pacing w:val="-3"/>
                <w:sz w:val="28"/>
                <w:szCs w:val="28"/>
              </w:rPr>
              <w:t>í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ơ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pacing w:val="1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ót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</w:t>
            </w:r>
            <w:r>
              <w:rPr>
                <w:spacing w:val="1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ỏ.</w:t>
            </w:r>
          </w:p>
        </w:tc>
        <w:tc>
          <w:tcPr>
            <w:tcW w:w="3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49767A" w14:textId="77777777" w:rsidR="00F23D3E" w:rsidRDefault="00F23D3E">
            <w:pPr>
              <w:spacing w:before="2" w:line="180" w:lineRule="exact"/>
              <w:rPr>
                <w:sz w:val="18"/>
                <w:szCs w:val="18"/>
              </w:rPr>
            </w:pPr>
          </w:p>
          <w:p w14:paraId="08532720" w14:textId="77777777" w:rsidR="00F23D3E" w:rsidRDefault="002B6142">
            <w:pPr>
              <w:spacing w:line="276" w:lineRule="auto"/>
              <w:ind w:left="240" w:right="246"/>
              <w:jc w:val="center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L</w:t>
            </w:r>
            <w:r>
              <w:rPr>
                <w:spacing w:val="1"/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 xml:space="preserve">p </w:t>
            </w:r>
            <w:r>
              <w:rPr>
                <w:spacing w:val="2"/>
                <w:sz w:val="28"/>
                <w:szCs w:val="28"/>
              </w:rPr>
              <w:t>l</w:t>
            </w:r>
            <w:r>
              <w:rPr>
                <w:spacing w:val="1"/>
                <w:sz w:val="28"/>
                <w:szCs w:val="28"/>
              </w:rPr>
              <w:t>uậ</w:t>
            </w:r>
            <w:r>
              <w:rPr>
                <w:sz w:val="28"/>
                <w:szCs w:val="28"/>
              </w:rPr>
              <w:t xml:space="preserve">n đa </w:t>
            </w:r>
            <w:r>
              <w:rPr>
                <w:spacing w:val="2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ố </w:t>
            </w:r>
            <w:r>
              <w:rPr>
                <w:spacing w:val="1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</w:t>
            </w:r>
            <w:r>
              <w:rPr>
                <w:spacing w:val="-5"/>
                <w:sz w:val="28"/>
                <w:szCs w:val="28"/>
              </w:rPr>
              <w:t>ặ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  <w:r>
              <w:rPr>
                <w:spacing w:val="1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ẽ nh</w:t>
            </w:r>
            <w:r>
              <w:rPr>
                <w:spacing w:val="-2"/>
                <w:sz w:val="28"/>
                <w:szCs w:val="28"/>
              </w:rPr>
              <w:t>ư</w:t>
            </w:r>
            <w:r>
              <w:rPr>
                <w:sz w:val="28"/>
                <w:szCs w:val="28"/>
              </w:rPr>
              <w:t>ng có p</w:t>
            </w:r>
            <w:r>
              <w:rPr>
                <w:spacing w:val="1"/>
                <w:sz w:val="28"/>
                <w:szCs w:val="28"/>
              </w:rPr>
              <w:t>hạ</w:t>
            </w:r>
            <w:r>
              <w:rPr>
                <w:sz w:val="28"/>
                <w:szCs w:val="28"/>
              </w:rPr>
              <w:t>m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1 </w:t>
            </w:r>
            <w:r>
              <w:rPr>
                <w:spacing w:val="2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ỗi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ư duy quan </w:t>
            </w:r>
            <w:r>
              <w:rPr>
                <w:spacing w:val="3"/>
                <w:sz w:val="28"/>
                <w:szCs w:val="28"/>
              </w:rPr>
              <w:t>tr</w:t>
            </w:r>
            <w:r>
              <w:rPr>
                <w:sz w:val="28"/>
                <w:szCs w:val="28"/>
              </w:rPr>
              <w:t>ọng</w:t>
            </w:r>
          </w:p>
        </w:tc>
        <w:tc>
          <w:tcPr>
            <w:tcW w:w="1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0B350" w14:textId="77777777" w:rsidR="00F23D3E" w:rsidRDefault="002B6142">
            <w:pPr>
              <w:spacing w:line="300" w:lineRule="exact"/>
              <w:ind w:left="330" w:right="335"/>
              <w:jc w:val="center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L</w:t>
            </w:r>
            <w:r>
              <w:rPr>
                <w:spacing w:val="1"/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 xml:space="preserve">p </w:t>
            </w:r>
            <w:r>
              <w:rPr>
                <w:spacing w:val="2"/>
                <w:sz w:val="28"/>
                <w:szCs w:val="28"/>
              </w:rPr>
              <w:t>l</w:t>
            </w:r>
            <w:r>
              <w:rPr>
                <w:spacing w:val="1"/>
                <w:sz w:val="28"/>
                <w:szCs w:val="28"/>
              </w:rPr>
              <w:t>uậ</w:t>
            </w:r>
            <w:r>
              <w:rPr>
                <w:sz w:val="28"/>
                <w:szCs w:val="28"/>
              </w:rPr>
              <w:t>n</w:t>
            </w:r>
          </w:p>
          <w:p w14:paraId="10BC0937" w14:textId="77777777" w:rsidR="00F23D3E" w:rsidRDefault="002B6142">
            <w:pPr>
              <w:spacing w:before="48" w:line="276" w:lineRule="auto"/>
              <w:ind w:left="190" w:right="19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</w:t>
            </w:r>
            <w:r>
              <w:rPr>
                <w:spacing w:val="1"/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m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nh</w:t>
            </w:r>
            <w:r>
              <w:rPr>
                <w:spacing w:val="3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ều </w:t>
            </w:r>
            <w:r>
              <w:rPr>
                <w:spacing w:val="2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ỗi</w:t>
            </w:r>
            <w:r>
              <w:rPr>
                <w:spacing w:val="2"/>
                <w:sz w:val="28"/>
                <w:szCs w:val="28"/>
              </w:rPr>
              <w:t xml:space="preserve"> t</w:t>
            </w:r>
            <w:r>
              <w:rPr>
                <w:sz w:val="28"/>
                <w:szCs w:val="28"/>
              </w:rPr>
              <w:t>ư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duy quan </w:t>
            </w:r>
            <w:r>
              <w:rPr>
                <w:spacing w:val="3"/>
                <w:sz w:val="28"/>
                <w:szCs w:val="28"/>
              </w:rPr>
              <w:t>t</w:t>
            </w:r>
            <w:r>
              <w:rPr>
                <w:spacing w:val="2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ọng</w:t>
            </w:r>
          </w:p>
        </w:tc>
        <w:tc>
          <w:tcPr>
            <w:tcW w:w="8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A2DEB" w14:textId="77777777" w:rsidR="00F23D3E" w:rsidRDefault="00F23D3E"/>
        </w:tc>
      </w:tr>
    </w:tbl>
    <w:p w14:paraId="092D8835" w14:textId="77777777" w:rsidR="00F23D3E" w:rsidRDefault="00F23D3E">
      <w:pPr>
        <w:sectPr w:rsidR="00F23D3E">
          <w:pgSz w:w="16840" w:h="11920" w:orient="landscape"/>
          <w:pgMar w:top="1080" w:right="1020" w:bottom="280" w:left="920" w:header="720" w:footer="720" w:gutter="0"/>
          <w:cols w:space="720"/>
        </w:sectPr>
      </w:pPr>
    </w:p>
    <w:p w14:paraId="32CEFCC5" w14:textId="77777777" w:rsidR="00F23D3E" w:rsidRDefault="00F23D3E">
      <w:pPr>
        <w:spacing w:before="10" w:line="120" w:lineRule="exact"/>
        <w:rPr>
          <w:sz w:val="12"/>
          <w:szCs w:val="12"/>
        </w:rPr>
      </w:pPr>
    </w:p>
    <w:p w14:paraId="49C3EF27" w14:textId="77777777" w:rsidR="00F23D3E" w:rsidRDefault="00F23D3E">
      <w:pPr>
        <w:spacing w:line="200" w:lineRule="exact"/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1711"/>
        <w:gridCol w:w="856"/>
        <w:gridCol w:w="2095"/>
        <w:gridCol w:w="3001"/>
        <w:gridCol w:w="3186"/>
        <w:gridCol w:w="1766"/>
        <w:gridCol w:w="850"/>
      </w:tblGrid>
      <w:tr w:rsidR="00F23D3E" w14:paraId="6BD83598" w14:textId="77777777">
        <w:trPr>
          <w:trHeight w:hRule="exact" w:val="1490"/>
        </w:trPr>
        <w:tc>
          <w:tcPr>
            <w:tcW w:w="121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CBA7FFC" w14:textId="77777777" w:rsidR="00F23D3E" w:rsidRDefault="00F23D3E"/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CCD811" w14:textId="77777777" w:rsidR="00F23D3E" w:rsidRDefault="00F23D3E">
            <w:pPr>
              <w:spacing w:before="3" w:line="180" w:lineRule="exact"/>
              <w:rPr>
                <w:sz w:val="18"/>
                <w:szCs w:val="18"/>
              </w:rPr>
            </w:pPr>
          </w:p>
          <w:p w14:paraId="6289BED8" w14:textId="77777777" w:rsidR="00F23D3E" w:rsidRDefault="002B6142">
            <w:pPr>
              <w:spacing w:line="275" w:lineRule="auto"/>
              <w:ind w:left="115" w:right="116"/>
              <w:jc w:val="center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C</w:t>
            </w:r>
            <w:r>
              <w:rPr>
                <w:spacing w:val="1"/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 xml:space="preserve">u 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úc </w:t>
            </w:r>
            <w:r>
              <w:rPr>
                <w:spacing w:val="2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ủa bài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hu</w:t>
            </w:r>
            <w:r>
              <w:rPr>
                <w:spacing w:val="1"/>
                <w:sz w:val="28"/>
                <w:szCs w:val="28"/>
              </w:rPr>
              <w:t>y</w:t>
            </w:r>
            <w:r>
              <w:rPr>
                <w:spacing w:val="-4"/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 xml:space="preserve">t 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r</w:t>
            </w:r>
            <w:r>
              <w:rPr>
                <w:spacing w:val="2"/>
                <w:sz w:val="28"/>
                <w:szCs w:val="28"/>
              </w:rPr>
              <w:t>ì</w:t>
            </w:r>
            <w:r>
              <w:rPr>
                <w:sz w:val="28"/>
                <w:szCs w:val="28"/>
              </w:rPr>
              <w:t xml:space="preserve">nh </w:t>
            </w:r>
            <w:r>
              <w:rPr>
                <w:spacing w:val="-4"/>
                <w:sz w:val="28"/>
                <w:szCs w:val="28"/>
              </w:rPr>
              <w:t>h</w:t>
            </w:r>
            <w:r>
              <w:rPr>
                <w:spacing w:val="2"/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 xml:space="preserve">p </w:t>
            </w:r>
            <w:r>
              <w:rPr>
                <w:spacing w:val="2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ý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B46EC" w14:textId="77777777" w:rsidR="00F23D3E" w:rsidRDefault="00F23D3E">
            <w:pPr>
              <w:spacing w:before="3" w:line="140" w:lineRule="exact"/>
              <w:rPr>
                <w:sz w:val="15"/>
                <w:szCs w:val="15"/>
              </w:rPr>
            </w:pPr>
          </w:p>
          <w:p w14:paraId="038CBF81" w14:textId="77777777" w:rsidR="00F23D3E" w:rsidRDefault="00F23D3E">
            <w:pPr>
              <w:spacing w:line="200" w:lineRule="exact"/>
            </w:pPr>
          </w:p>
          <w:p w14:paraId="499B5D54" w14:textId="77777777" w:rsidR="00F23D3E" w:rsidRDefault="00F23D3E">
            <w:pPr>
              <w:spacing w:line="200" w:lineRule="exact"/>
            </w:pPr>
          </w:p>
          <w:p w14:paraId="68583276" w14:textId="77777777" w:rsidR="00F23D3E" w:rsidRDefault="002B6142">
            <w:pPr>
              <w:ind w:left="309" w:right="3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4B5A2" w14:textId="77777777" w:rsidR="00F23D3E" w:rsidRDefault="00F23D3E">
            <w:pPr>
              <w:spacing w:before="3" w:line="180" w:lineRule="exact"/>
              <w:rPr>
                <w:sz w:val="18"/>
                <w:szCs w:val="18"/>
              </w:rPr>
            </w:pPr>
          </w:p>
          <w:p w14:paraId="5608B662" w14:textId="77777777" w:rsidR="00F23D3E" w:rsidRDefault="002B6142">
            <w:pPr>
              <w:spacing w:line="275" w:lineRule="auto"/>
              <w:ind w:left="215" w:right="215" w:hanging="3"/>
              <w:jc w:val="center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C</w:t>
            </w:r>
            <w:r>
              <w:rPr>
                <w:spacing w:val="1"/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 xml:space="preserve">u 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úc </w:t>
            </w:r>
            <w:r>
              <w:rPr>
                <w:spacing w:val="1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ác ph</w:t>
            </w:r>
            <w:r>
              <w:rPr>
                <w:spacing w:val="1"/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 nội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dung c</w:t>
            </w:r>
            <w:r>
              <w:rPr>
                <w:spacing w:val="1"/>
                <w:sz w:val="28"/>
                <w:szCs w:val="28"/>
              </w:rPr>
              <w:t>â</w:t>
            </w:r>
            <w:r>
              <w:rPr>
                <w:sz w:val="28"/>
                <w:szCs w:val="28"/>
              </w:rPr>
              <w:t xml:space="preserve">n </w:t>
            </w:r>
            <w:r>
              <w:rPr>
                <w:spacing w:val="1"/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ối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99FBA" w14:textId="77777777" w:rsidR="00F23D3E" w:rsidRDefault="00F23D3E">
            <w:pPr>
              <w:spacing w:before="3" w:line="180" w:lineRule="exact"/>
              <w:rPr>
                <w:sz w:val="18"/>
                <w:szCs w:val="18"/>
              </w:rPr>
            </w:pPr>
          </w:p>
          <w:p w14:paraId="4E81590B" w14:textId="77777777" w:rsidR="00F23D3E" w:rsidRDefault="002B6142">
            <w:pPr>
              <w:spacing w:line="275" w:lineRule="auto"/>
              <w:ind w:left="130" w:right="131" w:firstLine="4"/>
              <w:jc w:val="center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C</w:t>
            </w:r>
            <w:r>
              <w:rPr>
                <w:spacing w:val="1"/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 xml:space="preserve">u 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úc </w:t>
            </w:r>
            <w:r>
              <w:rPr>
                <w:spacing w:val="1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ác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</w:t>
            </w:r>
            <w:r>
              <w:rPr>
                <w:spacing w:val="1"/>
                <w:sz w:val="28"/>
                <w:szCs w:val="28"/>
              </w:rPr>
              <w:t>hầ</w:t>
            </w:r>
            <w:r>
              <w:rPr>
                <w:sz w:val="28"/>
                <w:szCs w:val="28"/>
              </w:rPr>
              <w:t>n n</w:t>
            </w:r>
            <w:r>
              <w:rPr>
                <w:spacing w:val="-5"/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 xml:space="preserve">i dung khá </w:t>
            </w:r>
            <w:r>
              <w:rPr>
                <w:spacing w:val="1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ân </w:t>
            </w:r>
            <w:r>
              <w:rPr>
                <w:spacing w:val="2"/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ố</w:t>
            </w:r>
            <w:r>
              <w:rPr>
                <w:spacing w:val="2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, còn 1 p</w:t>
            </w:r>
            <w:r>
              <w:rPr>
                <w:spacing w:val="1"/>
                <w:sz w:val="28"/>
                <w:szCs w:val="28"/>
              </w:rPr>
              <w:t>hầ</w:t>
            </w:r>
            <w:r>
              <w:rPr>
                <w:sz w:val="28"/>
                <w:szCs w:val="28"/>
              </w:rPr>
              <w:t>n ch</w:t>
            </w:r>
            <w:r>
              <w:rPr>
                <w:spacing w:val="-1"/>
                <w:sz w:val="28"/>
                <w:szCs w:val="28"/>
              </w:rPr>
              <w:t>ư</w:t>
            </w:r>
            <w:r>
              <w:rPr>
                <w:sz w:val="28"/>
                <w:szCs w:val="28"/>
              </w:rPr>
              <w:t xml:space="preserve">a </w:t>
            </w:r>
            <w:r>
              <w:rPr>
                <w:spacing w:val="1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ân </w:t>
            </w:r>
            <w:r>
              <w:rPr>
                <w:spacing w:val="1"/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ối</w:t>
            </w:r>
          </w:p>
        </w:tc>
        <w:tc>
          <w:tcPr>
            <w:tcW w:w="3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1D6DB" w14:textId="77777777" w:rsidR="00F23D3E" w:rsidRDefault="00F23D3E">
            <w:pPr>
              <w:spacing w:before="3" w:line="180" w:lineRule="exact"/>
              <w:rPr>
                <w:sz w:val="18"/>
                <w:szCs w:val="18"/>
              </w:rPr>
            </w:pPr>
          </w:p>
          <w:p w14:paraId="1FDC83ED" w14:textId="77777777" w:rsidR="00F23D3E" w:rsidRDefault="002B6142">
            <w:pPr>
              <w:spacing w:line="275" w:lineRule="auto"/>
              <w:ind w:left="100" w:right="97" w:hanging="5"/>
              <w:jc w:val="center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C</w:t>
            </w:r>
            <w:r>
              <w:rPr>
                <w:spacing w:val="1"/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 xml:space="preserve">u 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úc </w:t>
            </w:r>
            <w:r>
              <w:rPr>
                <w:spacing w:val="1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ác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</w:t>
            </w:r>
            <w:r>
              <w:rPr>
                <w:spacing w:val="1"/>
                <w:sz w:val="28"/>
                <w:szCs w:val="28"/>
              </w:rPr>
              <w:t>hầ</w:t>
            </w:r>
            <w:r>
              <w:rPr>
                <w:sz w:val="28"/>
                <w:szCs w:val="28"/>
              </w:rPr>
              <w:t>n n</w:t>
            </w:r>
            <w:r>
              <w:rPr>
                <w:spacing w:val="-4"/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 xml:space="preserve">i dung 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pacing w:val="-2"/>
                <w:sz w:val="28"/>
                <w:szCs w:val="28"/>
              </w:rPr>
              <w:t>ư</w:t>
            </w:r>
            <w:r>
              <w:rPr>
                <w:spacing w:val="2"/>
                <w:sz w:val="28"/>
                <w:szCs w:val="28"/>
              </w:rPr>
              <w:t>ơ</w:t>
            </w:r>
            <w:r>
              <w:rPr>
                <w:sz w:val="28"/>
                <w:szCs w:val="28"/>
              </w:rPr>
              <w:t xml:space="preserve">ng </w:t>
            </w:r>
            <w:r>
              <w:rPr>
                <w:spacing w:val="1"/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ối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  <w:r>
              <w:rPr>
                <w:spacing w:val="1"/>
                <w:sz w:val="28"/>
                <w:szCs w:val="28"/>
              </w:rPr>
              <w:t>â</w:t>
            </w:r>
            <w:r>
              <w:rPr>
                <w:sz w:val="28"/>
                <w:szCs w:val="28"/>
              </w:rPr>
              <w:t xml:space="preserve">n </w:t>
            </w:r>
            <w:r>
              <w:rPr>
                <w:spacing w:val="1"/>
                <w:sz w:val="28"/>
                <w:szCs w:val="28"/>
              </w:rPr>
              <w:t>đ</w:t>
            </w:r>
            <w:r>
              <w:rPr>
                <w:spacing w:val="-5"/>
                <w:sz w:val="28"/>
                <w:szCs w:val="28"/>
              </w:rPr>
              <w:t>ố</w:t>
            </w:r>
            <w:r>
              <w:rPr>
                <w:spacing w:val="2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, còn v</w:t>
            </w:r>
            <w:r>
              <w:rPr>
                <w:spacing w:val="1"/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>i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</w:t>
            </w:r>
            <w:r>
              <w:rPr>
                <w:spacing w:val="1"/>
                <w:sz w:val="28"/>
                <w:szCs w:val="28"/>
              </w:rPr>
              <w:t>hầ</w:t>
            </w:r>
            <w:r>
              <w:rPr>
                <w:sz w:val="28"/>
                <w:szCs w:val="28"/>
              </w:rPr>
              <w:t>n ch</w:t>
            </w:r>
            <w:r>
              <w:rPr>
                <w:spacing w:val="-1"/>
                <w:sz w:val="28"/>
                <w:szCs w:val="28"/>
              </w:rPr>
              <w:t>ư</w:t>
            </w:r>
            <w:r>
              <w:rPr>
                <w:sz w:val="28"/>
                <w:szCs w:val="28"/>
              </w:rPr>
              <w:t xml:space="preserve">a </w:t>
            </w:r>
            <w:r>
              <w:rPr>
                <w:spacing w:val="1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ân </w:t>
            </w:r>
            <w:r>
              <w:rPr>
                <w:spacing w:val="2"/>
                <w:sz w:val="28"/>
                <w:szCs w:val="28"/>
              </w:rPr>
              <w:t>đ</w:t>
            </w:r>
            <w:r>
              <w:rPr>
                <w:spacing w:val="-5"/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i</w:t>
            </w:r>
          </w:p>
        </w:tc>
        <w:tc>
          <w:tcPr>
            <w:tcW w:w="1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DD1F1" w14:textId="77777777" w:rsidR="00F23D3E" w:rsidRDefault="002B6142">
            <w:pPr>
              <w:spacing w:line="300" w:lineRule="exact"/>
              <w:ind w:left="219" w:right="156"/>
              <w:jc w:val="both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C</w:t>
            </w:r>
            <w:r>
              <w:rPr>
                <w:spacing w:val="1"/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 xml:space="preserve">u </w:t>
            </w:r>
            <w:r>
              <w:rPr>
                <w:spacing w:val="2"/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úc </w:t>
            </w:r>
            <w:r>
              <w:rPr>
                <w:spacing w:val="4"/>
                <w:sz w:val="28"/>
                <w:szCs w:val="28"/>
              </w:rPr>
              <w:t>t</w:t>
            </w:r>
            <w:r>
              <w:rPr>
                <w:spacing w:val="-4"/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>t</w:t>
            </w:r>
          </w:p>
          <w:p w14:paraId="322C0941" w14:textId="77777777" w:rsidR="00F23D3E" w:rsidRDefault="002B6142">
            <w:pPr>
              <w:spacing w:before="48" w:line="275" w:lineRule="auto"/>
              <w:ind w:left="139" w:right="101" w:firstLine="80"/>
              <w:jc w:val="both"/>
              <w:rPr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ả c</w:t>
            </w:r>
            <w:r>
              <w:rPr>
                <w:spacing w:val="1"/>
                <w:sz w:val="28"/>
                <w:szCs w:val="28"/>
              </w:rPr>
              <w:t>á</w:t>
            </w:r>
            <w:r>
              <w:rPr>
                <w:sz w:val="28"/>
                <w:szCs w:val="28"/>
              </w:rPr>
              <w:t>c p</w:t>
            </w:r>
            <w:r>
              <w:rPr>
                <w:spacing w:val="2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ần nội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dung </w:t>
            </w:r>
            <w:r>
              <w:rPr>
                <w:spacing w:val="1"/>
                <w:sz w:val="28"/>
                <w:szCs w:val="28"/>
              </w:rPr>
              <w:t>đề</w:t>
            </w:r>
            <w:r>
              <w:rPr>
                <w:sz w:val="28"/>
                <w:szCs w:val="28"/>
              </w:rPr>
              <w:t>u ch</w:t>
            </w:r>
            <w:r>
              <w:rPr>
                <w:spacing w:val="-1"/>
                <w:sz w:val="28"/>
                <w:szCs w:val="28"/>
              </w:rPr>
              <w:t>ư</w:t>
            </w:r>
            <w:r>
              <w:rPr>
                <w:sz w:val="28"/>
                <w:szCs w:val="28"/>
              </w:rPr>
              <w:t xml:space="preserve">a </w:t>
            </w:r>
            <w:r>
              <w:rPr>
                <w:spacing w:val="1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ân </w:t>
            </w:r>
            <w:r>
              <w:rPr>
                <w:spacing w:val="1"/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ối</w:t>
            </w:r>
          </w:p>
        </w:tc>
        <w:tc>
          <w:tcPr>
            <w:tcW w:w="8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E6BE25F" w14:textId="77777777" w:rsidR="00F23D3E" w:rsidRDefault="00F23D3E"/>
        </w:tc>
      </w:tr>
      <w:tr w:rsidR="00F23D3E" w14:paraId="083CDC4F" w14:textId="77777777">
        <w:trPr>
          <w:trHeight w:hRule="exact" w:val="1861"/>
        </w:trPr>
        <w:tc>
          <w:tcPr>
            <w:tcW w:w="121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CF550" w14:textId="77777777" w:rsidR="00F23D3E" w:rsidRDefault="00F23D3E"/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BE9E3" w14:textId="77777777" w:rsidR="00F23D3E" w:rsidRDefault="00F23D3E">
            <w:pPr>
              <w:spacing w:before="8" w:line="160" w:lineRule="exact"/>
              <w:rPr>
                <w:sz w:val="16"/>
                <w:szCs w:val="16"/>
              </w:rPr>
            </w:pPr>
          </w:p>
          <w:p w14:paraId="50386B8D" w14:textId="77777777" w:rsidR="00F23D3E" w:rsidRDefault="00F23D3E">
            <w:pPr>
              <w:spacing w:line="200" w:lineRule="exact"/>
            </w:pPr>
          </w:p>
          <w:p w14:paraId="1F82E202" w14:textId="77777777" w:rsidR="00F23D3E" w:rsidRDefault="002B6142">
            <w:pPr>
              <w:spacing w:line="276" w:lineRule="auto"/>
              <w:ind w:left="210" w:right="215"/>
              <w:jc w:val="center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T</w:t>
            </w:r>
            <w:r>
              <w:rPr>
                <w:spacing w:val="2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ả </w:t>
            </w:r>
            <w:r>
              <w:rPr>
                <w:spacing w:val="2"/>
                <w:sz w:val="28"/>
                <w:szCs w:val="28"/>
              </w:rPr>
              <w:t>l</w:t>
            </w:r>
            <w:r>
              <w:rPr>
                <w:spacing w:val="-3"/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>i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  <w:r>
              <w:rPr>
                <w:spacing w:val="1"/>
                <w:sz w:val="28"/>
                <w:szCs w:val="28"/>
              </w:rPr>
              <w:t>â</w:t>
            </w:r>
            <w:r>
              <w:rPr>
                <w:sz w:val="28"/>
                <w:szCs w:val="28"/>
              </w:rPr>
              <w:t>u hỏi</w:t>
            </w:r>
            <w:r>
              <w:rPr>
                <w:spacing w:val="2"/>
                <w:sz w:val="28"/>
                <w:szCs w:val="28"/>
              </w:rPr>
              <w:t xml:space="preserve"> t</w:t>
            </w:r>
            <w:r>
              <w:rPr>
                <w:sz w:val="28"/>
                <w:szCs w:val="28"/>
              </w:rPr>
              <w:t>h</w:t>
            </w:r>
            <w:r>
              <w:rPr>
                <w:spacing w:val="2"/>
                <w:sz w:val="28"/>
                <w:szCs w:val="28"/>
              </w:rPr>
              <w:t>í</w:t>
            </w:r>
            <w:r>
              <w:rPr>
                <w:sz w:val="28"/>
                <w:szCs w:val="28"/>
              </w:rPr>
              <w:t>ch đáng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51BC6" w14:textId="77777777" w:rsidR="00F23D3E" w:rsidRDefault="00F23D3E">
            <w:pPr>
              <w:spacing w:before="8" w:line="120" w:lineRule="exact"/>
              <w:rPr>
                <w:sz w:val="13"/>
                <w:szCs w:val="13"/>
              </w:rPr>
            </w:pPr>
          </w:p>
          <w:p w14:paraId="59A76BD8" w14:textId="77777777" w:rsidR="00F23D3E" w:rsidRDefault="00F23D3E">
            <w:pPr>
              <w:spacing w:line="200" w:lineRule="exact"/>
            </w:pPr>
          </w:p>
          <w:p w14:paraId="06E1337C" w14:textId="77777777" w:rsidR="00F23D3E" w:rsidRDefault="00F23D3E">
            <w:pPr>
              <w:spacing w:line="200" w:lineRule="exact"/>
            </w:pPr>
          </w:p>
          <w:p w14:paraId="0880D2C0" w14:textId="77777777" w:rsidR="00F23D3E" w:rsidRDefault="00F23D3E">
            <w:pPr>
              <w:spacing w:line="200" w:lineRule="exact"/>
            </w:pPr>
          </w:p>
          <w:p w14:paraId="5121B3CA" w14:textId="77777777" w:rsidR="00F23D3E" w:rsidRDefault="002B6142">
            <w:pPr>
              <w:ind w:left="309" w:right="3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B3463" w14:textId="77777777" w:rsidR="00F23D3E" w:rsidRDefault="002B6142">
            <w:pPr>
              <w:spacing w:line="320" w:lineRule="exact"/>
              <w:ind w:left="133" w:right="130"/>
              <w:jc w:val="center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ác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  <w:r>
              <w:rPr>
                <w:spacing w:val="1"/>
                <w:sz w:val="28"/>
                <w:szCs w:val="28"/>
              </w:rPr>
              <w:t>â</w:t>
            </w:r>
            <w:r>
              <w:rPr>
                <w:sz w:val="28"/>
                <w:szCs w:val="28"/>
              </w:rPr>
              <w:t xml:space="preserve">u </w:t>
            </w:r>
            <w:r>
              <w:rPr>
                <w:spacing w:val="1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ỏi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đ</w:t>
            </w:r>
            <w:r>
              <w:rPr>
                <w:spacing w:val="1"/>
                <w:sz w:val="28"/>
                <w:szCs w:val="28"/>
              </w:rPr>
              <w:t>ặ</w:t>
            </w:r>
            <w:r>
              <w:rPr>
                <w:sz w:val="28"/>
                <w:szCs w:val="28"/>
              </w:rPr>
              <w:t>t</w:t>
            </w:r>
          </w:p>
          <w:p w14:paraId="041571F1" w14:textId="77777777" w:rsidR="00F23D3E" w:rsidRDefault="002B6142">
            <w:pPr>
              <w:spacing w:before="48" w:line="276" w:lineRule="auto"/>
              <w:ind w:left="85" w:right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đúng đ</w:t>
            </w:r>
            <w:r>
              <w:rPr>
                <w:spacing w:val="1"/>
                <w:sz w:val="28"/>
                <w:szCs w:val="28"/>
              </w:rPr>
              <w:t>ề</w:t>
            </w:r>
            <w:r>
              <w:rPr>
                <w:sz w:val="28"/>
                <w:szCs w:val="28"/>
              </w:rPr>
              <w:t>u đ</w:t>
            </w:r>
            <w:r>
              <w:rPr>
                <w:spacing w:val="-2"/>
                <w:sz w:val="28"/>
                <w:szCs w:val="28"/>
              </w:rPr>
              <w:t>ư</w:t>
            </w:r>
            <w:r>
              <w:rPr>
                <w:spacing w:val="2"/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 xml:space="preserve">c </w:t>
            </w:r>
            <w:r>
              <w:rPr>
                <w:spacing w:val="2"/>
                <w:sz w:val="28"/>
                <w:szCs w:val="28"/>
              </w:rPr>
              <w:t>tr</w:t>
            </w:r>
            <w:r>
              <w:rPr>
                <w:sz w:val="28"/>
                <w:szCs w:val="28"/>
              </w:rPr>
              <w:t xml:space="preserve">ả </w:t>
            </w:r>
            <w:r>
              <w:rPr>
                <w:spacing w:val="-3"/>
                <w:sz w:val="28"/>
                <w:szCs w:val="28"/>
              </w:rPr>
              <w:t>l</w:t>
            </w:r>
            <w:r>
              <w:rPr>
                <w:spacing w:val="2"/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>i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đ</w:t>
            </w:r>
            <w:r>
              <w:rPr>
                <w:spacing w:val="1"/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y đủ,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pacing w:val="1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õ </w:t>
            </w:r>
            <w:r>
              <w:rPr>
                <w:spacing w:val="1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àng, và</w:t>
            </w:r>
            <w:r>
              <w:rPr>
                <w:spacing w:val="2"/>
                <w:sz w:val="28"/>
                <w:szCs w:val="28"/>
              </w:rPr>
              <w:t xml:space="preserve"> t</w:t>
            </w:r>
            <w:r>
              <w:rPr>
                <w:sz w:val="28"/>
                <w:szCs w:val="28"/>
              </w:rPr>
              <w:t>hỏa đáng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C0D1F7" w14:textId="77777777" w:rsidR="00F23D3E" w:rsidRDefault="002B6142">
            <w:pPr>
              <w:spacing w:line="320" w:lineRule="exact"/>
              <w:ind w:left="198" w:right="198"/>
              <w:jc w:val="center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T</w:t>
            </w:r>
            <w:r>
              <w:rPr>
                <w:spacing w:val="2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ả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2"/>
                <w:sz w:val="28"/>
                <w:szCs w:val="28"/>
              </w:rPr>
              <w:t>l</w:t>
            </w:r>
            <w:r>
              <w:rPr>
                <w:spacing w:val="-3"/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>i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đúng đa </w:t>
            </w:r>
            <w:r>
              <w:rPr>
                <w:spacing w:val="2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ố c</w:t>
            </w:r>
            <w:r>
              <w:rPr>
                <w:spacing w:val="1"/>
                <w:sz w:val="28"/>
                <w:szCs w:val="28"/>
              </w:rPr>
              <w:t>â</w:t>
            </w:r>
            <w:r>
              <w:rPr>
                <w:sz w:val="28"/>
                <w:szCs w:val="28"/>
              </w:rPr>
              <w:t>u</w:t>
            </w:r>
          </w:p>
          <w:p w14:paraId="1143B90A" w14:textId="77777777" w:rsidR="00F23D3E" w:rsidRDefault="002B6142">
            <w:pPr>
              <w:spacing w:before="48" w:line="276" w:lineRule="auto"/>
              <w:ind w:left="205" w:right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spacing w:val="1"/>
                <w:sz w:val="28"/>
                <w:szCs w:val="28"/>
              </w:rPr>
              <w:t>ỏ</w:t>
            </w:r>
            <w:r>
              <w:rPr>
                <w:sz w:val="28"/>
                <w:szCs w:val="28"/>
              </w:rPr>
              <w:t>i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đ</w:t>
            </w:r>
            <w:r>
              <w:rPr>
                <w:spacing w:val="1"/>
                <w:sz w:val="28"/>
                <w:szCs w:val="28"/>
              </w:rPr>
              <w:t>ặ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đúng và n</w:t>
            </w:r>
            <w:r>
              <w:rPr>
                <w:spacing w:val="1"/>
                <w:sz w:val="28"/>
                <w:szCs w:val="28"/>
              </w:rPr>
              <w:t>ê</w:t>
            </w:r>
            <w:r>
              <w:rPr>
                <w:sz w:val="28"/>
                <w:szCs w:val="28"/>
              </w:rPr>
              <w:t>u đ</w:t>
            </w:r>
            <w:r>
              <w:rPr>
                <w:spacing w:val="-2"/>
                <w:sz w:val="28"/>
                <w:szCs w:val="28"/>
              </w:rPr>
              <w:t>ư</w:t>
            </w:r>
            <w:r>
              <w:rPr>
                <w:spacing w:val="2"/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 xml:space="preserve">c </w:t>
            </w:r>
            <w:r>
              <w:rPr>
                <w:spacing w:val="1"/>
                <w:sz w:val="28"/>
                <w:szCs w:val="28"/>
              </w:rPr>
              <w:t>đ</w:t>
            </w:r>
            <w:r>
              <w:rPr>
                <w:spacing w:val="2"/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>nh h</w:t>
            </w:r>
            <w:r>
              <w:rPr>
                <w:spacing w:val="-2"/>
                <w:sz w:val="28"/>
                <w:szCs w:val="28"/>
              </w:rPr>
              <w:t>ư</w:t>
            </w:r>
            <w:r>
              <w:rPr>
                <w:spacing w:val="2"/>
                <w:sz w:val="28"/>
                <w:szCs w:val="28"/>
              </w:rPr>
              <w:t>ớ</w:t>
            </w:r>
            <w:r>
              <w:rPr>
                <w:sz w:val="28"/>
                <w:szCs w:val="28"/>
              </w:rPr>
              <w:t>ng phù h</w:t>
            </w:r>
            <w:r>
              <w:rPr>
                <w:spacing w:val="2"/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 xml:space="preserve">p </w:t>
            </w:r>
            <w:r>
              <w:rPr>
                <w:spacing w:val="1"/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ối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</w:t>
            </w:r>
            <w:r>
              <w:rPr>
                <w:spacing w:val="-3"/>
                <w:sz w:val="28"/>
                <w:szCs w:val="28"/>
              </w:rPr>
              <w:t>ớ</w:t>
            </w:r>
            <w:r>
              <w:rPr>
                <w:sz w:val="28"/>
                <w:szCs w:val="28"/>
              </w:rPr>
              <w:t>i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nh</w:t>
            </w:r>
            <w:r>
              <w:rPr>
                <w:spacing w:val="-2"/>
                <w:sz w:val="28"/>
                <w:szCs w:val="28"/>
              </w:rPr>
              <w:t>ữ</w:t>
            </w:r>
            <w:r>
              <w:rPr>
                <w:sz w:val="28"/>
                <w:szCs w:val="28"/>
              </w:rPr>
              <w:t>ng c</w:t>
            </w:r>
            <w:r>
              <w:rPr>
                <w:spacing w:val="1"/>
                <w:sz w:val="28"/>
                <w:szCs w:val="28"/>
              </w:rPr>
              <w:t>â</w:t>
            </w:r>
            <w:r>
              <w:rPr>
                <w:sz w:val="28"/>
                <w:szCs w:val="28"/>
              </w:rPr>
              <w:t>u h</w:t>
            </w:r>
            <w:r>
              <w:rPr>
                <w:spacing w:val="1"/>
                <w:sz w:val="28"/>
                <w:szCs w:val="28"/>
              </w:rPr>
              <w:t>ỏ</w:t>
            </w:r>
            <w:r>
              <w:rPr>
                <w:sz w:val="28"/>
                <w:szCs w:val="28"/>
              </w:rPr>
              <w:t>i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ch</w:t>
            </w:r>
            <w:r>
              <w:rPr>
                <w:spacing w:val="-1"/>
                <w:sz w:val="28"/>
                <w:szCs w:val="28"/>
              </w:rPr>
              <w:t>ư</w:t>
            </w:r>
            <w:r>
              <w:rPr>
                <w:sz w:val="28"/>
                <w:szCs w:val="28"/>
              </w:rPr>
              <w:t xml:space="preserve">a </w:t>
            </w:r>
            <w:r>
              <w:rPr>
                <w:spacing w:val="3"/>
                <w:sz w:val="28"/>
                <w:szCs w:val="28"/>
              </w:rPr>
              <w:t>t</w:t>
            </w:r>
            <w:r>
              <w:rPr>
                <w:spacing w:val="2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ả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2"/>
                <w:sz w:val="28"/>
                <w:szCs w:val="28"/>
              </w:rPr>
              <w:t>l</w:t>
            </w:r>
            <w:r>
              <w:rPr>
                <w:spacing w:val="-3"/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>i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đ</w:t>
            </w:r>
            <w:r>
              <w:rPr>
                <w:spacing w:val="-1"/>
                <w:sz w:val="28"/>
                <w:szCs w:val="28"/>
              </w:rPr>
              <w:t>ư</w:t>
            </w:r>
            <w:r>
              <w:rPr>
                <w:spacing w:val="2"/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c</w:t>
            </w:r>
          </w:p>
        </w:tc>
        <w:tc>
          <w:tcPr>
            <w:tcW w:w="3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E72F8" w14:textId="77777777" w:rsidR="00F23D3E" w:rsidRDefault="002B6142">
            <w:pPr>
              <w:spacing w:line="320" w:lineRule="exact"/>
              <w:ind w:left="78" w:right="80"/>
              <w:jc w:val="center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T</w:t>
            </w:r>
            <w:r>
              <w:rPr>
                <w:spacing w:val="2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ả </w:t>
            </w:r>
            <w:r>
              <w:rPr>
                <w:spacing w:val="2"/>
                <w:sz w:val="28"/>
                <w:szCs w:val="28"/>
              </w:rPr>
              <w:t>l</w:t>
            </w:r>
            <w:r>
              <w:rPr>
                <w:spacing w:val="-3"/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>i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đúng đa </w:t>
            </w:r>
            <w:r>
              <w:rPr>
                <w:spacing w:val="2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ố c</w:t>
            </w:r>
            <w:r>
              <w:rPr>
                <w:spacing w:val="1"/>
                <w:sz w:val="28"/>
                <w:szCs w:val="28"/>
              </w:rPr>
              <w:t>â</w:t>
            </w:r>
            <w:r>
              <w:rPr>
                <w:sz w:val="28"/>
                <w:szCs w:val="28"/>
              </w:rPr>
              <w:t xml:space="preserve">u </w:t>
            </w:r>
            <w:r>
              <w:rPr>
                <w:spacing w:val="1"/>
                <w:sz w:val="28"/>
                <w:szCs w:val="28"/>
              </w:rPr>
              <w:t>h</w:t>
            </w:r>
            <w:r>
              <w:rPr>
                <w:spacing w:val="-5"/>
                <w:sz w:val="28"/>
                <w:szCs w:val="28"/>
              </w:rPr>
              <w:t>ỏ</w:t>
            </w:r>
            <w:r>
              <w:rPr>
                <w:sz w:val="28"/>
                <w:szCs w:val="28"/>
              </w:rPr>
              <w:t>i</w:t>
            </w:r>
          </w:p>
          <w:p w14:paraId="212D9918" w14:textId="77777777" w:rsidR="00F23D3E" w:rsidRDefault="002B6142">
            <w:pPr>
              <w:spacing w:before="48" w:line="276" w:lineRule="auto"/>
              <w:ind w:left="105" w:right="105" w:hanging="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</w:t>
            </w:r>
            <w:r>
              <w:rPr>
                <w:spacing w:val="1"/>
                <w:sz w:val="28"/>
                <w:szCs w:val="28"/>
              </w:rPr>
              <w:t>ặ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đúng nh</w:t>
            </w:r>
            <w:r>
              <w:rPr>
                <w:spacing w:val="-2"/>
                <w:sz w:val="28"/>
                <w:szCs w:val="28"/>
              </w:rPr>
              <w:t>ư</w:t>
            </w:r>
            <w:r>
              <w:rPr>
                <w:sz w:val="28"/>
                <w:szCs w:val="28"/>
              </w:rPr>
              <w:t>ng ch</w:t>
            </w:r>
            <w:r>
              <w:rPr>
                <w:spacing w:val="-1"/>
                <w:sz w:val="28"/>
                <w:szCs w:val="28"/>
              </w:rPr>
              <w:t>ư</w:t>
            </w:r>
            <w:r>
              <w:rPr>
                <w:sz w:val="28"/>
                <w:szCs w:val="28"/>
              </w:rPr>
              <w:t>a n</w:t>
            </w:r>
            <w:r>
              <w:rPr>
                <w:spacing w:val="1"/>
                <w:sz w:val="28"/>
                <w:szCs w:val="28"/>
              </w:rPr>
              <w:t>ê</w:t>
            </w:r>
            <w:r>
              <w:rPr>
                <w:sz w:val="28"/>
                <w:szCs w:val="28"/>
              </w:rPr>
              <w:t>u đ</w:t>
            </w:r>
            <w:r>
              <w:rPr>
                <w:spacing w:val="-2"/>
                <w:sz w:val="28"/>
                <w:szCs w:val="28"/>
              </w:rPr>
              <w:t>ư</w:t>
            </w:r>
            <w:r>
              <w:rPr>
                <w:spacing w:val="2"/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 xml:space="preserve">c </w:t>
            </w:r>
            <w:r>
              <w:rPr>
                <w:spacing w:val="1"/>
                <w:sz w:val="28"/>
                <w:szCs w:val="28"/>
              </w:rPr>
              <w:t>đ</w:t>
            </w:r>
            <w:r>
              <w:rPr>
                <w:spacing w:val="3"/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>nh h</w:t>
            </w:r>
            <w:r>
              <w:rPr>
                <w:spacing w:val="-2"/>
                <w:sz w:val="28"/>
                <w:szCs w:val="28"/>
              </w:rPr>
              <w:t>ư</w:t>
            </w:r>
            <w:r>
              <w:rPr>
                <w:spacing w:val="2"/>
                <w:sz w:val="28"/>
                <w:szCs w:val="28"/>
              </w:rPr>
              <w:t>ớ</w:t>
            </w:r>
            <w:r>
              <w:rPr>
                <w:sz w:val="28"/>
                <w:szCs w:val="28"/>
              </w:rPr>
              <w:t xml:space="preserve">ng phù </w:t>
            </w:r>
            <w:r>
              <w:rPr>
                <w:spacing w:val="1"/>
                <w:sz w:val="28"/>
                <w:szCs w:val="28"/>
              </w:rPr>
              <w:t>h</w:t>
            </w:r>
            <w:r>
              <w:rPr>
                <w:spacing w:val="2"/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p đối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</w:t>
            </w:r>
            <w:r>
              <w:rPr>
                <w:spacing w:val="2"/>
                <w:sz w:val="28"/>
                <w:szCs w:val="28"/>
              </w:rPr>
              <w:t>ớ</w:t>
            </w:r>
            <w:r>
              <w:rPr>
                <w:sz w:val="28"/>
                <w:szCs w:val="28"/>
              </w:rPr>
              <w:t>i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nh</w:t>
            </w:r>
            <w:r>
              <w:rPr>
                <w:spacing w:val="-2"/>
                <w:sz w:val="28"/>
                <w:szCs w:val="28"/>
              </w:rPr>
              <w:t>ữ</w:t>
            </w:r>
            <w:r>
              <w:rPr>
                <w:sz w:val="28"/>
                <w:szCs w:val="28"/>
              </w:rPr>
              <w:t>ng c</w:t>
            </w:r>
            <w:r>
              <w:rPr>
                <w:spacing w:val="1"/>
                <w:sz w:val="28"/>
                <w:szCs w:val="28"/>
              </w:rPr>
              <w:t>â</w:t>
            </w:r>
            <w:r>
              <w:rPr>
                <w:sz w:val="28"/>
                <w:szCs w:val="28"/>
              </w:rPr>
              <w:t>u h</w:t>
            </w:r>
            <w:r>
              <w:rPr>
                <w:spacing w:val="-5"/>
                <w:sz w:val="28"/>
                <w:szCs w:val="28"/>
              </w:rPr>
              <w:t>ỏ</w:t>
            </w:r>
            <w:r>
              <w:rPr>
                <w:sz w:val="28"/>
                <w:szCs w:val="28"/>
              </w:rPr>
              <w:t>i ch</w:t>
            </w:r>
            <w:r>
              <w:rPr>
                <w:spacing w:val="-1"/>
                <w:sz w:val="28"/>
                <w:szCs w:val="28"/>
              </w:rPr>
              <w:t>ư</w:t>
            </w:r>
            <w:r>
              <w:rPr>
                <w:sz w:val="28"/>
                <w:szCs w:val="28"/>
              </w:rPr>
              <w:t xml:space="preserve">a </w:t>
            </w:r>
            <w:r>
              <w:rPr>
                <w:spacing w:val="3"/>
                <w:sz w:val="28"/>
                <w:szCs w:val="28"/>
              </w:rPr>
              <w:t>tr</w:t>
            </w:r>
            <w:r>
              <w:rPr>
                <w:sz w:val="28"/>
                <w:szCs w:val="28"/>
              </w:rPr>
              <w:t xml:space="preserve">ả </w:t>
            </w:r>
            <w:r>
              <w:rPr>
                <w:spacing w:val="-3"/>
                <w:sz w:val="28"/>
                <w:szCs w:val="28"/>
              </w:rPr>
              <w:t>l</w:t>
            </w:r>
            <w:r>
              <w:rPr>
                <w:spacing w:val="2"/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>i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đ</w:t>
            </w:r>
            <w:r>
              <w:rPr>
                <w:spacing w:val="-2"/>
                <w:sz w:val="28"/>
                <w:szCs w:val="28"/>
              </w:rPr>
              <w:t>ư</w:t>
            </w:r>
            <w:r>
              <w:rPr>
                <w:spacing w:val="2"/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c</w:t>
            </w:r>
          </w:p>
        </w:tc>
        <w:tc>
          <w:tcPr>
            <w:tcW w:w="1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6F114" w14:textId="77777777" w:rsidR="00F23D3E" w:rsidRDefault="00F23D3E">
            <w:pPr>
              <w:spacing w:before="3" w:line="180" w:lineRule="exact"/>
              <w:rPr>
                <w:sz w:val="18"/>
                <w:szCs w:val="18"/>
              </w:rPr>
            </w:pPr>
          </w:p>
          <w:p w14:paraId="3B6B716B" w14:textId="77777777" w:rsidR="00F23D3E" w:rsidRDefault="002B6142">
            <w:pPr>
              <w:spacing w:line="276" w:lineRule="auto"/>
              <w:ind w:left="84" w:right="96"/>
              <w:jc w:val="center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 xml:space="preserve">hông </w:t>
            </w:r>
            <w:r>
              <w:rPr>
                <w:spacing w:val="2"/>
                <w:sz w:val="28"/>
                <w:szCs w:val="28"/>
              </w:rPr>
              <w:t>tr</w:t>
            </w:r>
            <w:r>
              <w:rPr>
                <w:sz w:val="28"/>
                <w:szCs w:val="28"/>
              </w:rPr>
              <w:t>ả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2"/>
                <w:sz w:val="28"/>
                <w:szCs w:val="28"/>
              </w:rPr>
              <w:t>l</w:t>
            </w:r>
            <w:r>
              <w:rPr>
                <w:spacing w:val="-3"/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>i đ</w:t>
            </w:r>
            <w:r>
              <w:rPr>
                <w:spacing w:val="-2"/>
                <w:sz w:val="28"/>
                <w:szCs w:val="28"/>
              </w:rPr>
              <w:t>ư</w:t>
            </w:r>
            <w:r>
              <w:rPr>
                <w:spacing w:val="2"/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c đa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pacing w:val="1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ố c</w:t>
            </w:r>
            <w:r>
              <w:rPr>
                <w:spacing w:val="1"/>
                <w:sz w:val="28"/>
                <w:szCs w:val="28"/>
              </w:rPr>
              <w:t>â</w:t>
            </w:r>
            <w:r>
              <w:rPr>
                <w:sz w:val="28"/>
                <w:szCs w:val="28"/>
              </w:rPr>
              <w:t>u hỏi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pacing w:val="1"/>
                <w:sz w:val="28"/>
                <w:szCs w:val="28"/>
              </w:rPr>
              <w:t>đặ</w:t>
            </w:r>
            <w:r>
              <w:rPr>
                <w:sz w:val="28"/>
                <w:szCs w:val="28"/>
              </w:rPr>
              <w:t>t đúng</w:t>
            </w:r>
          </w:p>
        </w:tc>
        <w:tc>
          <w:tcPr>
            <w:tcW w:w="8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AF81B" w14:textId="77777777" w:rsidR="00F23D3E" w:rsidRDefault="00F23D3E"/>
        </w:tc>
      </w:tr>
      <w:tr w:rsidR="00F23D3E" w14:paraId="41B2759D" w14:textId="77777777" w:rsidTr="0039342C">
        <w:trPr>
          <w:trHeight w:hRule="exact" w:val="555"/>
        </w:trPr>
        <w:tc>
          <w:tcPr>
            <w:tcW w:w="13829" w:type="dxa"/>
            <w:gridSpan w:val="7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C7487" w14:textId="77777777" w:rsidR="00F23D3E" w:rsidRDefault="002B6142">
            <w:pPr>
              <w:spacing w:before="7"/>
              <w:ind w:left="6291" w:right="6296"/>
              <w:jc w:val="center"/>
              <w:rPr>
                <w:sz w:val="26"/>
                <w:szCs w:val="26"/>
              </w:rPr>
            </w:pPr>
            <w:r>
              <w:rPr>
                <w:b/>
                <w:spacing w:val="2"/>
                <w:sz w:val="26"/>
                <w:szCs w:val="26"/>
              </w:rPr>
              <w:t>Đ</w:t>
            </w:r>
            <w:r>
              <w:rPr>
                <w:b/>
                <w:spacing w:val="-2"/>
                <w:sz w:val="26"/>
                <w:szCs w:val="26"/>
              </w:rPr>
              <w:t>i</w:t>
            </w:r>
            <w:r>
              <w:rPr>
                <w:b/>
                <w:sz w:val="26"/>
                <w:szCs w:val="26"/>
              </w:rPr>
              <w:t>ểm</w:t>
            </w:r>
            <w:r>
              <w:rPr>
                <w:b/>
                <w:spacing w:val="3"/>
                <w:sz w:val="26"/>
                <w:szCs w:val="26"/>
              </w:rPr>
              <w:t xml:space="preserve"> </w:t>
            </w:r>
            <w:r>
              <w:rPr>
                <w:b/>
                <w:spacing w:val="-1"/>
                <w:sz w:val="26"/>
                <w:szCs w:val="26"/>
              </w:rPr>
              <w:t>t</w:t>
            </w:r>
            <w:r>
              <w:rPr>
                <w:b/>
                <w:sz w:val="26"/>
                <w:szCs w:val="26"/>
              </w:rPr>
              <w:t>ổng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6F30DE" w14:textId="183F266B" w:rsidR="00F23D3E" w:rsidRDefault="001C411B" w:rsidP="0039342C">
            <w:pPr>
              <w:jc w:val="center"/>
            </w:pPr>
            <w:r>
              <w:rPr>
                <w:color w:val="FF0000"/>
                <w:sz w:val="40"/>
                <w:szCs w:val="40"/>
              </w:rPr>
              <w:t>86</w:t>
            </w:r>
          </w:p>
        </w:tc>
      </w:tr>
    </w:tbl>
    <w:p w14:paraId="7656CE04" w14:textId="77777777" w:rsidR="00F23D3E" w:rsidRDefault="00F23D3E">
      <w:pPr>
        <w:spacing w:before="7" w:line="100" w:lineRule="exact"/>
        <w:rPr>
          <w:sz w:val="11"/>
          <w:szCs w:val="11"/>
        </w:rPr>
      </w:pPr>
    </w:p>
    <w:p w14:paraId="7B2A6251" w14:textId="77777777" w:rsidR="00F23D3E" w:rsidRDefault="002B6142">
      <w:pPr>
        <w:ind w:left="2061"/>
        <w:rPr>
          <w:sz w:val="26"/>
          <w:szCs w:val="26"/>
        </w:rPr>
      </w:pPr>
      <w:r>
        <w:rPr>
          <w:b/>
          <w:spacing w:val="2"/>
          <w:sz w:val="26"/>
          <w:szCs w:val="26"/>
        </w:rPr>
        <w:t>N</w:t>
      </w:r>
      <w:r>
        <w:rPr>
          <w:b/>
          <w:sz w:val="26"/>
          <w:szCs w:val="26"/>
        </w:rPr>
        <w:t>hận xét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k</w:t>
      </w:r>
      <w:r>
        <w:rPr>
          <w:b/>
          <w:spacing w:val="1"/>
          <w:sz w:val="26"/>
          <w:szCs w:val="26"/>
        </w:rPr>
        <w:t>h</w:t>
      </w:r>
      <w:r>
        <w:rPr>
          <w:b/>
          <w:sz w:val="26"/>
          <w:szCs w:val="26"/>
        </w:rPr>
        <w:t>á</w:t>
      </w:r>
      <w:r>
        <w:rPr>
          <w:b/>
          <w:spacing w:val="1"/>
          <w:sz w:val="26"/>
          <w:szCs w:val="26"/>
        </w:rPr>
        <w:t>c</w:t>
      </w:r>
      <w:r>
        <w:rPr>
          <w:sz w:val="26"/>
          <w:szCs w:val="26"/>
        </w:rPr>
        <w:t>:</w:t>
      </w:r>
      <w:r>
        <w:rPr>
          <w:spacing w:val="-42"/>
          <w:sz w:val="26"/>
          <w:szCs w:val="26"/>
        </w:rPr>
        <w:t xml:space="preserve"> </w:t>
      </w:r>
      <w:r>
        <w:rPr>
          <w:sz w:val="26"/>
          <w:szCs w:val="26"/>
        </w:rPr>
        <w:t>...............................................................</w:t>
      </w:r>
      <w:r>
        <w:rPr>
          <w:spacing w:val="1"/>
          <w:sz w:val="26"/>
          <w:szCs w:val="26"/>
        </w:rPr>
        <w:t>.</w:t>
      </w:r>
      <w:r>
        <w:rPr>
          <w:sz w:val="26"/>
          <w:szCs w:val="26"/>
        </w:rPr>
        <w:t>...............................</w:t>
      </w:r>
      <w:r>
        <w:rPr>
          <w:spacing w:val="1"/>
          <w:sz w:val="26"/>
          <w:szCs w:val="26"/>
        </w:rPr>
        <w:t>.</w:t>
      </w:r>
      <w:r>
        <w:rPr>
          <w:sz w:val="26"/>
          <w:szCs w:val="26"/>
        </w:rPr>
        <w:t>...............................</w:t>
      </w:r>
      <w:r>
        <w:rPr>
          <w:spacing w:val="1"/>
          <w:sz w:val="26"/>
          <w:szCs w:val="26"/>
        </w:rPr>
        <w:t>.</w:t>
      </w:r>
      <w:r>
        <w:rPr>
          <w:sz w:val="26"/>
          <w:szCs w:val="26"/>
        </w:rPr>
        <w:t>...............................</w:t>
      </w:r>
      <w:r>
        <w:rPr>
          <w:spacing w:val="1"/>
          <w:sz w:val="26"/>
          <w:szCs w:val="26"/>
        </w:rPr>
        <w:t>.</w:t>
      </w:r>
      <w:r>
        <w:rPr>
          <w:sz w:val="26"/>
          <w:szCs w:val="26"/>
        </w:rPr>
        <w:t>............</w:t>
      </w:r>
    </w:p>
    <w:p w14:paraId="240AA8CD" w14:textId="77777777" w:rsidR="00F23D3E" w:rsidRDefault="00F23D3E">
      <w:pPr>
        <w:spacing w:before="6" w:line="240" w:lineRule="exact"/>
        <w:rPr>
          <w:sz w:val="24"/>
          <w:szCs w:val="24"/>
        </w:rPr>
      </w:pPr>
    </w:p>
    <w:p w14:paraId="47FA7F30" w14:textId="77777777" w:rsidR="00F23D3E" w:rsidRDefault="002B6142">
      <w:pPr>
        <w:ind w:left="1355"/>
        <w:rPr>
          <w:sz w:val="26"/>
          <w:szCs w:val="26"/>
        </w:rPr>
      </w:pPr>
      <w:r>
        <w:rPr>
          <w:sz w:val="26"/>
          <w:szCs w:val="26"/>
        </w:rPr>
        <w:t>...............................</w:t>
      </w:r>
      <w:r>
        <w:rPr>
          <w:spacing w:val="1"/>
          <w:sz w:val="26"/>
          <w:szCs w:val="26"/>
        </w:rPr>
        <w:t>.</w:t>
      </w:r>
      <w:r>
        <w:rPr>
          <w:sz w:val="26"/>
          <w:szCs w:val="26"/>
        </w:rPr>
        <w:t>...............................................................</w:t>
      </w:r>
      <w:r>
        <w:rPr>
          <w:spacing w:val="1"/>
          <w:sz w:val="26"/>
          <w:szCs w:val="26"/>
        </w:rPr>
        <w:t>.</w:t>
      </w:r>
      <w:r>
        <w:rPr>
          <w:sz w:val="26"/>
          <w:szCs w:val="26"/>
        </w:rPr>
        <w:t>...............................................................</w:t>
      </w:r>
      <w:r>
        <w:rPr>
          <w:spacing w:val="1"/>
          <w:sz w:val="26"/>
          <w:szCs w:val="26"/>
        </w:rPr>
        <w:t>.</w:t>
      </w:r>
      <w:r>
        <w:rPr>
          <w:sz w:val="26"/>
          <w:szCs w:val="26"/>
        </w:rPr>
        <w:t>.................................................</w:t>
      </w:r>
    </w:p>
    <w:p w14:paraId="6FEE2F8C" w14:textId="77777777" w:rsidR="00F23D3E" w:rsidRDefault="00F23D3E">
      <w:pPr>
        <w:spacing w:before="2" w:line="240" w:lineRule="exact"/>
        <w:rPr>
          <w:sz w:val="24"/>
          <w:szCs w:val="24"/>
        </w:rPr>
      </w:pPr>
    </w:p>
    <w:p w14:paraId="1FA30945" w14:textId="77777777" w:rsidR="00F23D3E" w:rsidRDefault="002B6142">
      <w:pPr>
        <w:ind w:left="1355"/>
        <w:rPr>
          <w:sz w:val="26"/>
          <w:szCs w:val="26"/>
        </w:rPr>
      </w:pPr>
      <w:r>
        <w:rPr>
          <w:sz w:val="26"/>
          <w:szCs w:val="26"/>
        </w:rPr>
        <w:t>...............................</w:t>
      </w:r>
      <w:r>
        <w:rPr>
          <w:spacing w:val="1"/>
          <w:sz w:val="26"/>
          <w:szCs w:val="26"/>
        </w:rPr>
        <w:t>.</w:t>
      </w:r>
      <w:r>
        <w:rPr>
          <w:sz w:val="26"/>
          <w:szCs w:val="26"/>
        </w:rPr>
        <w:t>...............................................................</w:t>
      </w:r>
      <w:r>
        <w:rPr>
          <w:spacing w:val="1"/>
          <w:sz w:val="26"/>
          <w:szCs w:val="26"/>
        </w:rPr>
        <w:t>.</w:t>
      </w:r>
      <w:r>
        <w:rPr>
          <w:sz w:val="26"/>
          <w:szCs w:val="26"/>
        </w:rPr>
        <w:t>...............................................................</w:t>
      </w:r>
      <w:r>
        <w:rPr>
          <w:spacing w:val="1"/>
          <w:sz w:val="26"/>
          <w:szCs w:val="26"/>
        </w:rPr>
        <w:t>.</w:t>
      </w:r>
      <w:r>
        <w:rPr>
          <w:sz w:val="26"/>
          <w:szCs w:val="26"/>
        </w:rPr>
        <w:t>.................................................</w:t>
      </w:r>
    </w:p>
    <w:p w14:paraId="4CA755D6" w14:textId="77777777" w:rsidR="00F23D3E" w:rsidRDefault="00F23D3E">
      <w:pPr>
        <w:spacing w:before="6" w:line="240" w:lineRule="exact"/>
        <w:rPr>
          <w:sz w:val="24"/>
          <w:szCs w:val="24"/>
        </w:rPr>
      </w:pPr>
    </w:p>
    <w:p w14:paraId="49BB5ED3" w14:textId="77777777" w:rsidR="00F23D3E" w:rsidRDefault="00F23D3E">
      <w:pPr>
        <w:spacing w:before="6" w:line="240" w:lineRule="exact"/>
        <w:rPr>
          <w:sz w:val="24"/>
          <w:szCs w:val="24"/>
        </w:rPr>
      </w:pPr>
    </w:p>
    <w:p w14:paraId="7193D72C" w14:textId="77777777" w:rsidR="00F23D3E" w:rsidRDefault="00F23D3E">
      <w:pPr>
        <w:spacing w:line="200" w:lineRule="exact"/>
      </w:pPr>
    </w:p>
    <w:p w14:paraId="4FB2A0D4" w14:textId="77777777" w:rsidR="00F23D3E" w:rsidRDefault="00F23D3E">
      <w:pPr>
        <w:spacing w:before="7" w:line="280" w:lineRule="exact"/>
        <w:rPr>
          <w:sz w:val="28"/>
          <w:szCs w:val="28"/>
        </w:rPr>
      </w:pPr>
    </w:p>
    <w:p w14:paraId="12D0C9F2" w14:textId="77777777" w:rsidR="00F23D3E" w:rsidRDefault="002B6142">
      <w:pPr>
        <w:ind w:right="1833"/>
        <w:jc w:val="right"/>
        <w:rPr>
          <w:sz w:val="28"/>
          <w:szCs w:val="28"/>
        </w:rPr>
      </w:pPr>
      <w:r>
        <w:rPr>
          <w:b/>
          <w:spacing w:val="-2"/>
          <w:sz w:val="28"/>
          <w:szCs w:val="28"/>
        </w:rPr>
        <w:t>C</w:t>
      </w:r>
      <w:r>
        <w:rPr>
          <w:b/>
          <w:sz w:val="28"/>
          <w:szCs w:val="28"/>
        </w:rPr>
        <w:t xml:space="preserve">án </w:t>
      </w:r>
      <w:r>
        <w:rPr>
          <w:b/>
          <w:spacing w:val="-1"/>
          <w:sz w:val="28"/>
          <w:szCs w:val="28"/>
        </w:rPr>
        <w:t>b</w:t>
      </w:r>
      <w:r>
        <w:rPr>
          <w:b/>
          <w:sz w:val="28"/>
          <w:szCs w:val="28"/>
        </w:rPr>
        <w:t xml:space="preserve">ộ 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h</w:t>
      </w:r>
      <w:r>
        <w:rPr>
          <w:b/>
          <w:sz w:val="28"/>
          <w:szCs w:val="28"/>
        </w:rPr>
        <w:t>ấm</w:t>
      </w:r>
    </w:p>
    <w:p w14:paraId="6EE01616" w14:textId="77777777" w:rsidR="00F23D3E" w:rsidRDefault="00F23D3E">
      <w:pPr>
        <w:spacing w:before="9" w:line="240" w:lineRule="exact"/>
        <w:rPr>
          <w:sz w:val="24"/>
          <w:szCs w:val="24"/>
        </w:rPr>
      </w:pPr>
    </w:p>
    <w:p w14:paraId="25BC4DA5" w14:textId="77777777" w:rsidR="00F23D3E" w:rsidRDefault="002B6142">
      <w:pPr>
        <w:ind w:right="1418"/>
        <w:jc w:val="right"/>
        <w:rPr>
          <w:sz w:val="28"/>
          <w:szCs w:val="28"/>
        </w:rPr>
      </w:pPr>
      <w:r>
        <w:rPr>
          <w:i/>
          <w:sz w:val="28"/>
          <w:szCs w:val="28"/>
        </w:rPr>
        <w:t>(</w:t>
      </w:r>
      <w:r>
        <w:rPr>
          <w:i/>
          <w:spacing w:val="1"/>
          <w:sz w:val="28"/>
          <w:szCs w:val="28"/>
        </w:rPr>
        <w:t xml:space="preserve"> </w:t>
      </w:r>
      <w:r>
        <w:rPr>
          <w:i/>
          <w:spacing w:val="-2"/>
          <w:sz w:val="28"/>
          <w:szCs w:val="28"/>
        </w:rPr>
        <w:t>K</w:t>
      </w:r>
      <w:r>
        <w:rPr>
          <w:i/>
          <w:sz w:val="28"/>
          <w:szCs w:val="28"/>
        </w:rPr>
        <w:t xml:space="preserve">ý </w:t>
      </w:r>
      <w:r>
        <w:rPr>
          <w:i/>
          <w:spacing w:val="1"/>
          <w:sz w:val="28"/>
          <w:szCs w:val="28"/>
        </w:rPr>
        <w:t>v</w:t>
      </w:r>
      <w:r>
        <w:rPr>
          <w:i/>
          <w:sz w:val="28"/>
          <w:szCs w:val="28"/>
        </w:rPr>
        <w:t>à ghi</w:t>
      </w:r>
      <w:r>
        <w:rPr>
          <w:i/>
          <w:spacing w:val="2"/>
          <w:sz w:val="28"/>
          <w:szCs w:val="28"/>
        </w:rPr>
        <w:t xml:space="preserve"> </w:t>
      </w:r>
      <w:r>
        <w:rPr>
          <w:i/>
          <w:spacing w:val="1"/>
          <w:sz w:val="28"/>
          <w:szCs w:val="28"/>
        </w:rPr>
        <w:t>r</w:t>
      </w:r>
      <w:r>
        <w:rPr>
          <w:i/>
          <w:sz w:val="28"/>
          <w:szCs w:val="28"/>
        </w:rPr>
        <w:t xml:space="preserve">õ </w:t>
      </w:r>
      <w:r>
        <w:rPr>
          <w:i/>
          <w:spacing w:val="1"/>
          <w:sz w:val="28"/>
          <w:szCs w:val="28"/>
        </w:rPr>
        <w:t>h</w:t>
      </w:r>
      <w:r>
        <w:rPr>
          <w:i/>
          <w:sz w:val="28"/>
          <w:szCs w:val="28"/>
        </w:rPr>
        <w:t xml:space="preserve">ọ </w:t>
      </w:r>
      <w:r>
        <w:rPr>
          <w:i/>
          <w:spacing w:val="-3"/>
          <w:sz w:val="28"/>
          <w:szCs w:val="28"/>
        </w:rPr>
        <w:t>t</w:t>
      </w:r>
      <w:r>
        <w:rPr>
          <w:i/>
          <w:sz w:val="28"/>
          <w:szCs w:val="28"/>
        </w:rPr>
        <w:t>ên)</w:t>
      </w:r>
    </w:p>
    <w:sectPr w:rsidR="00F23D3E">
      <w:pgSz w:w="16840" w:h="11920" w:orient="landscape"/>
      <w:pgMar w:top="1080" w:right="8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3D34"/>
    <w:multiLevelType w:val="multilevel"/>
    <w:tmpl w:val="4746DBE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D3E"/>
    <w:rsid w:val="000355E3"/>
    <w:rsid w:val="001C411B"/>
    <w:rsid w:val="00203FDB"/>
    <w:rsid w:val="002B6142"/>
    <w:rsid w:val="0039342C"/>
    <w:rsid w:val="004B5BF0"/>
    <w:rsid w:val="00844093"/>
    <w:rsid w:val="00A34FA4"/>
    <w:rsid w:val="00F2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D1A5719"/>
  <w15:docId w15:val="{B77DC4E4-BD75-4D7B-9DEB-ADD9EF87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user0</cp:lastModifiedBy>
  <cp:revision>10</cp:revision>
  <dcterms:created xsi:type="dcterms:W3CDTF">2024-08-02T16:11:00Z</dcterms:created>
  <dcterms:modified xsi:type="dcterms:W3CDTF">2024-08-14T15:54:00Z</dcterms:modified>
</cp:coreProperties>
</file>